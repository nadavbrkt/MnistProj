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24" w:rsidRPr="00794EDC" w:rsidRDefault="00794EDC" w:rsidP="00794EDC">
      <w:pPr>
        <w:pStyle w:val="Title"/>
        <w:bidi/>
        <w:jc w:val="center"/>
        <w:rPr>
          <w:b/>
          <w:bCs/>
          <w:rtl/>
          <w:lang w:bidi="he-IL"/>
        </w:rPr>
      </w:pPr>
      <w:r w:rsidRPr="00794EDC">
        <w:rPr>
          <w:rFonts w:hint="cs"/>
          <w:b/>
          <w:bCs/>
          <w:rtl/>
          <w:lang w:bidi="he-IL"/>
        </w:rPr>
        <w:t xml:space="preserve">הגנה לפרוייקט </w:t>
      </w:r>
      <w:r w:rsidRPr="00794EDC">
        <w:rPr>
          <w:b/>
          <w:bCs/>
          <w:rtl/>
          <w:lang w:bidi="he-IL"/>
        </w:rPr>
        <w:t>–</w:t>
      </w:r>
      <w:r w:rsidRPr="00794EDC">
        <w:rPr>
          <w:rFonts w:hint="cs"/>
          <w:b/>
          <w:bCs/>
          <w:rtl/>
          <w:lang w:bidi="he-IL"/>
        </w:rPr>
        <w:t xml:space="preserve"> למידה חישובית</w:t>
      </w:r>
    </w:p>
    <w:p w:rsidR="00794EDC" w:rsidRDefault="00794EDC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rtl/>
        </w:rPr>
        <w:id w:val="83673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5FFF" w:rsidRDefault="00085FFF" w:rsidP="00CC4A62">
          <w:pPr>
            <w:pStyle w:val="TOCHeading"/>
            <w:bidi/>
          </w:pPr>
          <w:r>
            <w:t>Table of Contents</w:t>
          </w:r>
        </w:p>
        <w:p w:rsidR="00CC4A62" w:rsidRDefault="00085FFF" w:rsidP="00CC4A62">
          <w:pPr>
            <w:pStyle w:val="TOC1"/>
            <w:rPr>
              <w:noProof/>
              <w:lang w:eastAsia="en-US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20545" w:history="1"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איסוף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נתונים</w:t>
            </w:r>
            <w:r w:rsidR="00CC4A62">
              <w:rPr>
                <w:noProof/>
                <w:webHidden/>
              </w:rPr>
              <w:tab/>
            </w:r>
            <w:r w:rsidR="00CC4A62">
              <w:rPr>
                <w:noProof/>
                <w:webHidden/>
              </w:rPr>
              <w:fldChar w:fldCharType="begin"/>
            </w:r>
            <w:r w:rsidR="00CC4A62">
              <w:rPr>
                <w:noProof/>
                <w:webHidden/>
              </w:rPr>
              <w:instrText xml:space="preserve"> PAGEREF _Toc440720545 \h </w:instrText>
            </w:r>
            <w:r w:rsidR="00CC4A62">
              <w:rPr>
                <w:noProof/>
                <w:webHidden/>
              </w:rPr>
            </w:r>
            <w:r w:rsidR="00CC4A62">
              <w:rPr>
                <w:noProof/>
                <w:webHidden/>
              </w:rPr>
              <w:fldChar w:fldCharType="separate"/>
            </w:r>
            <w:r w:rsidR="00CC4A62">
              <w:rPr>
                <w:noProof/>
                <w:webHidden/>
              </w:rPr>
              <w:t>3</w:t>
            </w:r>
            <w:r w:rsidR="00CC4A62">
              <w:rPr>
                <w:noProof/>
                <w:webHidden/>
              </w:rPr>
              <w:fldChar w:fldCharType="end"/>
            </w:r>
          </w:hyperlink>
        </w:p>
        <w:p w:rsidR="00CC4A62" w:rsidRDefault="00790E1D" w:rsidP="00CC4A62">
          <w:pPr>
            <w:pStyle w:val="TOC1"/>
            <w:rPr>
              <w:noProof/>
              <w:lang w:eastAsia="en-US" w:bidi="he-IL"/>
            </w:rPr>
          </w:pPr>
          <w:hyperlink w:anchor="_Toc440720546" w:history="1"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בחינות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ביצועים</w:t>
            </w:r>
            <w:r w:rsidR="00CC4A62">
              <w:rPr>
                <w:noProof/>
                <w:webHidden/>
              </w:rPr>
              <w:tab/>
            </w:r>
            <w:r w:rsidR="00CC4A62">
              <w:rPr>
                <w:noProof/>
                <w:webHidden/>
              </w:rPr>
              <w:fldChar w:fldCharType="begin"/>
            </w:r>
            <w:r w:rsidR="00CC4A62">
              <w:rPr>
                <w:noProof/>
                <w:webHidden/>
              </w:rPr>
              <w:instrText xml:space="preserve"> PAGEREF _Toc440720546 \h </w:instrText>
            </w:r>
            <w:r w:rsidR="00CC4A62">
              <w:rPr>
                <w:noProof/>
                <w:webHidden/>
              </w:rPr>
            </w:r>
            <w:r w:rsidR="00CC4A62">
              <w:rPr>
                <w:noProof/>
                <w:webHidden/>
              </w:rPr>
              <w:fldChar w:fldCharType="separate"/>
            </w:r>
            <w:r w:rsidR="00CC4A62">
              <w:rPr>
                <w:noProof/>
                <w:webHidden/>
              </w:rPr>
              <w:t>3</w:t>
            </w:r>
            <w:r w:rsidR="00CC4A62">
              <w:rPr>
                <w:noProof/>
                <w:webHidden/>
              </w:rPr>
              <w:fldChar w:fldCharType="end"/>
            </w:r>
          </w:hyperlink>
        </w:p>
        <w:p w:rsidR="00CC4A62" w:rsidRDefault="00790E1D" w:rsidP="00CC4A62">
          <w:pPr>
            <w:pStyle w:val="TOC3"/>
            <w:rPr>
              <w:noProof/>
              <w:lang w:eastAsia="en-US" w:bidi="he-IL"/>
            </w:rPr>
          </w:pPr>
          <w:hyperlink w:anchor="_Toc440720547" w:history="1"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תחילת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הדרך</w:t>
            </w:r>
            <w:r w:rsidR="00CC4A62" w:rsidRPr="00ED10BC">
              <w:rPr>
                <w:rStyle w:val="Hyperlink"/>
                <w:noProof/>
              </w:rPr>
              <w:t xml:space="preserve"> </w:t>
            </w:r>
            <w:r w:rsidR="00CC4A62" w:rsidRPr="00ED10BC">
              <w:rPr>
                <w:rStyle w:val="Hyperlink"/>
                <w:noProof/>
                <w:rtl/>
              </w:rPr>
              <w:t xml:space="preserve"> -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מציאת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הפרמטר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noProof/>
              </w:rPr>
              <w:t>C</w:t>
            </w:r>
            <w:r w:rsidR="00CC4A62">
              <w:rPr>
                <w:noProof/>
                <w:webHidden/>
              </w:rPr>
              <w:tab/>
            </w:r>
            <w:r w:rsidR="00CC4A62">
              <w:rPr>
                <w:noProof/>
                <w:webHidden/>
              </w:rPr>
              <w:fldChar w:fldCharType="begin"/>
            </w:r>
            <w:r w:rsidR="00CC4A62">
              <w:rPr>
                <w:noProof/>
                <w:webHidden/>
              </w:rPr>
              <w:instrText xml:space="preserve"> PAGEREF _Toc440720547 \h </w:instrText>
            </w:r>
            <w:r w:rsidR="00CC4A62">
              <w:rPr>
                <w:noProof/>
                <w:webHidden/>
              </w:rPr>
            </w:r>
            <w:r w:rsidR="00CC4A62">
              <w:rPr>
                <w:noProof/>
                <w:webHidden/>
              </w:rPr>
              <w:fldChar w:fldCharType="separate"/>
            </w:r>
            <w:r w:rsidR="00CC4A62">
              <w:rPr>
                <w:noProof/>
                <w:webHidden/>
              </w:rPr>
              <w:t>3</w:t>
            </w:r>
            <w:r w:rsidR="00CC4A62">
              <w:rPr>
                <w:noProof/>
                <w:webHidden/>
              </w:rPr>
              <w:fldChar w:fldCharType="end"/>
            </w:r>
          </w:hyperlink>
        </w:p>
        <w:p w:rsidR="00CC4A62" w:rsidRDefault="00790E1D" w:rsidP="00CC4A62">
          <w:pPr>
            <w:pStyle w:val="TOC3"/>
            <w:rPr>
              <w:noProof/>
              <w:lang w:eastAsia="en-US" w:bidi="he-IL"/>
            </w:rPr>
          </w:pPr>
          <w:hyperlink w:anchor="_Toc440720548" w:history="1"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ביצועים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עם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מרכוז</w:t>
            </w:r>
            <w:r w:rsidR="00CC4A62" w:rsidRPr="00ED10BC">
              <w:rPr>
                <w:rStyle w:val="Hyperlink"/>
                <w:noProof/>
                <w:rtl/>
              </w:rPr>
              <w:t xml:space="preserve"> –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בניית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ה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noProof/>
              </w:rPr>
              <w:t>DB</w:t>
            </w:r>
            <w:r w:rsidR="00CC4A62">
              <w:rPr>
                <w:noProof/>
                <w:webHidden/>
              </w:rPr>
              <w:tab/>
            </w:r>
            <w:r w:rsidR="00CC4A62">
              <w:rPr>
                <w:noProof/>
                <w:webHidden/>
              </w:rPr>
              <w:fldChar w:fldCharType="begin"/>
            </w:r>
            <w:r w:rsidR="00CC4A62">
              <w:rPr>
                <w:noProof/>
                <w:webHidden/>
              </w:rPr>
              <w:instrText xml:space="preserve"> PAGEREF _Toc440720548 \h </w:instrText>
            </w:r>
            <w:r w:rsidR="00CC4A62">
              <w:rPr>
                <w:noProof/>
                <w:webHidden/>
              </w:rPr>
            </w:r>
            <w:r w:rsidR="00CC4A62">
              <w:rPr>
                <w:noProof/>
                <w:webHidden/>
              </w:rPr>
              <w:fldChar w:fldCharType="separate"/>
            </w:r>
            <w:r w:rsidR="00CC4A62">
              <w:rPr>
                <w:noProof/>
                <w:webHidden/>
              </w:rPr>
              <w:t>4</w:t>
            </w:r>
            <w:r w:rsidR="00CC4A62">
              <w:rPr>
                <w:noProof/>
                <w:webHidden/>
              </w:rPr>
              <w:fldChar w:fldCharType="end"/>
            </w:r>
          </w:hyperlink>
        </w:p>
        <w:p w:rsidR="00CC4A62" w:rsidRDefault="00790E1D" w:rsidP="00CC4A62">
          <w:pPr>
            <w:pStyle w:val="TOC3"/>
            <w:rPr>
              <w:noProof/>
              <w:lang w:eastAsia="en-US" w:bidi="he-IL"/>
            </w:rPr>
          </w:pPr>
          <w:hyperlink w:anchor="_Toc440720549" w:history="1"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ביצועי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noProof/>
              </w:rPr>
              <w:t>Kernel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ים</w:t>
            </w:r>
            <w:r w:rsidR="00CC4A62" w:rsidRPr="00ED10BC">
              <w:rPr>
                <w:rStyle w:val="Hyperlink"/>
                <w:noProof/>
                <w:rtl/>
              </w:rPr>
              <w:t xml:space="preserve"> </w:t>
            </w:r>
            <w:r w:rsidR="00CC4A62" w:rsidRPr="00ED10BC">
              <w:rPr>
                <w:rStyle w:val="Hyperlink"/>
                <w:rFonts w:hint="eastAsia"/>
                <w:noProof/>
                <w:rtl/>
                <w:lang w:bidi="he-IL"/>
              </w:rPr>
              <w:t>שונים</w:t>
            </w:r>
            <w:r w:rsidR="00CC4A62">
              <w:rPr>
                <w:noProof/>
                <w:webHidden/>
              </w:rPr>
              <w:tab/>
            </w:r>
            <w:r w:rsidR="00CC4A62">
              <w:rPr>
                <w:noProof/>
                <w:webHidden/>
              </w:rPr>
              <w:fldChar w:fldCharType="begin"/>
            </w:r>
            <w:r w:rsidR="00CC4A62">
              <w:rPr>
                <w:noProof/>
                <w:webHidden/>
              </w:rPr>
              <w:instrText xml:space="preserve"> PAGEREF _Toc440720549 \h </w:instrText>
            </w:r>
            <w:r w:rsidR="00CC4A62">
              <w:rPr>
                <w:noProof/>
                <w:webHidden/>
              </w:rPr>
            </w:r>
            <w:r w:rsidR="00CC4A62">
              <w:rPr>
                <w:noProof/>
                <w:webHidden/>
              </w:rPr>
              <w:fldChar w:fldCharType="separate"/>
            </w:r>
            <w:r w:rsidR="00CC4A62">
              <w:rPr>
                <w:noProof/>
                <w:webHidden/>
              </w:rPr>
              <w:t>5</w:t>
            </w:r>
            <w:r w:rsidR="00CC4A62">
              <w:rPr>
                <w:noProof/>
                <w:webHidden/>
              </w:rPr>
              <w:fldChar w:fldCharType="end"/>
            </w:r>
          </w:hyperlink>
        </w:p>
        <w:p w:rsidR="00CC4A62" w:rsidRDefault="00790E1D" w:rsidP="00CC4A62">
          <w:pPr>
            <w:pStyle w:val="TOC3"/>
            <w:rPr>
              <w:noProof/>
              <w:lang w:eastAsia="en-US" w:bidi="he-IL"/>
            </w:rPr>
          </w:pPr>
          <w:hyperlink w:anchor="_Toc440720550" w:history="1">
            <w:r w:rsidR="00CC4A62" w:rsidRPr="00ED10BC">
              <w:rPr>
                <w:rStyle w:val="Hyperlink"/>
                <w:noProof/>
              </w:rPr>
              <w:t>10-Fold</w:t>
            </w:r>
            <w:r w:rsidR="00CC4A62">
              <w:rPr>
                <w:noProof/>
                <w:webHidden/>
              </w:rPr>
              <w:tab/>
            </w:r>
            <w:r w:rsidR="00CC4A62">
              <w:rPr>
                <w:noProof/>
                <w:webHidden/>
              </w:rPr>
              <w:fldChar w:fldCharType="begin"/>
            </w:r>
            <w:r w:rsidR="00CC4A62">
              <w:rPr>
                <w:noProof/>
                <w:webHidden/>
              </w:rPr>
              <w:instrText xml:space="preserve"> PAGEREF _Toc440720550 \h </w:instrText>
            </w:r>
            <w:r w:rsidR="00CC4A62">
              <w:rPr>
                <w:noProof/>
                <w:webHidden/>
              </w:rPr>
            </w:r>
            <w:r w:rsidR="00CC4A62">
              <w:rPr>
                <w:noProof/>
                <w:webHidden/>
              </w:rPr>
              <w:fldChar w:fldCharType="separate"/>
            </w:r>
            <w:r w:rsidR="00CC4A62">
              <w:rPr>
                <w:noProof/>
                <w:webHidden/>
              </w:rPr>
              <w:t>5</w:t>
            </w:r>
            <w:r w:rsidR="00CC4A62">
              <w:rPr>
                <w:noProof/>
                <w:webHidden/>
              </w:rPr>
              <w:fldChar w:fldCharType="end"/>
            </w:r>
          </w:hyperlink>
        </w:p>
        <w:p w:rsidR="00CC4A62" w:rsidRDefault="00790E1D" w:rsidP="00CC4A62">
          <w:pPr>
            <w:pStyle w:val="TOC3"/>
            <w:rPr>
              <w:noProof/>
              <w:lang w:eastAsia="en-US" w:bidi="he-IL"/>
            </w:rPr>
          </w:pPr>
          <w:hyperlink w:anchor="_Toc440720551" w:history="1">
            <w:r w:rsidR="00CC4A62" w:rsidRPr="00ED10BC">
              <w:rPr>
                <w:rStyle w:val="Hyperlink"/>
                <w:noProof/>
              </w:rPr>
              <w:t>Neural Network</w:t>
            </w:r>
            <w:r w:rsidR="00CC4A62">
              <w:rPr>
                <w:noProof/>
                <w:webHidden/>
              </w:rPr>
              <w:tab/>
            </w:r>
            <w:r w:rsidR="00CC4A62">
              <w:rPr>
                <w:noProof/>
                <w:webHidden/>
              </w:rPr>
              <w:fldChar w:fldCharType="begin"/>
            </w:r>
            <w:r w:rsidR="00CC4A62">
              <w:rPr>
                <w:noProof/>
                <w:webHidden/>
              </w:rPr>
              <w:instrText xml:space="preserve"> PAGEREF _Toc440720551 \h </w:instrText>
            </w:r>
            <w:r w:rsidR="00CC4A62">
              <w:rPr>
                <w:noProof/>
                <w:webHidden/>
              </w:rPr>
            </w:r>
            <w:r w:rsidR="00CC4A62">
              <w:rPr>
                <w:noProof/>
                <w:webHidden/>
              </w:rPr>
              <w:fldChar w:fldCharType="separate"/>
            </w:r>
            <w:r w:rsidR="00CC4A62">
              <w:rPr>
                <w:noProof/>
                <w:webHidden/>
              </w:rPr>
              <w:t>10</w:t>
            </w:r>
            <w:r w:rsidR="00CC4A62">
              <w:rPr>
                <w:noProof/>
                <w:webHidden/>
              </w:rPr>
              <w:fldChar w:fldCharType="end"/>
            </w:r>
          </w:hyperlink>
        </w:p>
        <w:p w:rsidR="00085FFF" w:rsidRDefault="00085FFF" w:rsidP="00CC4A6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2283B" w:rsidRPr="00E2283B" w:rsidRDefault="00E2283B" w:rsidP="00E2283B">
      <w:pPr>
        <w:bidi/>
        <w:rPr>
          <w:rtl/>
          <w:lang w:bidi="he-IL"/>
        </w:rPr>
      </w:pPr>
    </w:p>
    <w:p w:rsidR="00794EDC" w:rsidRDefault="00794EDC" w:rsidP="00E2283B">
      <w:pPr>
        <w:bidi/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rtl/>
          <w:lang w:bidi="he-IL"/>
        </w:rPr>
      </w:pPr>
      <w:r>
        <w:rPr>
          <w:rtl/>
          <w:lang w:bidi="he-IL"/>
        </w:rPr>
        <w:br w:type="page"/>
      </w:r>
    </w:p>
    <w:p w:rsidR="00794EDC" w:rsidRDefault="00794EDC" w:rsidP="00794EDC">
      <w:pPr>
        <w:pStyle w:val="Heading1"/>
        <w:bidi/>
        <w:rPr>
          <w:rtl/>
          <w:lang w:bidi="he-IL"/>
        </w:rPr>
      </w:pPr>
      <w:bookmarkStart w:id="0" w:name="_Toc440720545"/>
      <w:r>
        <w:rPr>
          <w:rFonts w:hint="cs"/>
          <w:rtl/>
          <w:lang w:bidi="he-IL"/>
        </w:rPr>
        <w:lastRenderedPageBreak/>
        <w:t>איסוף נתונים</w:t>
      </w:r>
      <w:bookmarkEnd w:id="0"/>
    </w:p>
    <w:p w:rsidR="00794EDC" w:rsidRDefault="00794EDC" w:rsidP="00794EDC">
      <w:pPr>
        <w:pStyle w:val="Heading5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צורת יצירת </w:t>
      </w:r>
      <w:r>
        <w:rPr>
          <w:lang w:bidi="he-IL"/>
        </w:rPr>
        <w:t>Data set</w:t>
      </w:r>
    </w:p>
    <w:p w:rsidR="00794EDC" w:rsidRDefault="00794EDC" w:rsidP="00794ED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יצירת ה </w:t>
      </w:r>
      <w:r>
        <w:rPr>
          <w:lang w:bidi="he-IL"/>
        </w:rPr>
        <w:t>Data Set</w:t>
      </w:r>
      <w:r>
        <w:rPr>
          <w:rFonts w:hint="cs"/>
          <w:rtl/>
          <w:lang w:bidi="he-IL"/>
        </w:rPr>
        <w:t xml:space="preserve"> לתהליך הלמידה מתבצעת בצורה פשוטה מאוד. מחלקת </w:t>
      </w:r>
      <w:r>
        <w:rPr>
          <w:lang w:bidi="he-IL"/>
        </w:rPr>
        <w:t>MyMnist.py</w:t>
      </w:r>
      <w:r>
        <w:rPr>
          <w:rFonts w:hint="cs"/>
          <w:rtl/>
          <w:lang w:bidi="he-IL"/>
        </w:rPr>
        <w:t xml:space="preserve"> מכילה בתוכה שתי פונקציות עקריות. הראשונה </w:t>
      </w:r>
      <w:r>
        <w:rPr>
          <w:lang w:bidi="he-IL"/>
        </w:rPr>
        <w:t>Read()</w:t>
      </w:r>
      <w:r>
        <w:rPr>
          <w:rFonts w:hint="cs"/>
          <w:rtl/>
          <w:lang w:bidi="he-IL"/>
        </w:rPr>
        <w:t xml:space="preserve"> אשר קוראת את המידע מ </w:t>
      </w:r>
      <w:r>
        <w:rPr>
          <w:lang w:bidi="he-IL"/>
        </w:rPr>
        <w:t>DB</w:t>
      </w:r>
      <w:r>
        <w:rPr>
          <w:rFonts w:hint="cs"/>
          <w:rtl/>
          <w:lang w:bidi="he-IL"/>
        </w:rPr>
        <w:t xml:space="preserve"> קיים, והשנייה </w:t>
      </w:r>
      <w:r>
        <w:rPr>
          <w:lang w:bidi="he-IL"/>
        </w:rPr>
        <w:t>CreateDb()</w:t>
      </w:r>
      <w:r>
        <w:rPr>
          <w:rFonts w:hint="cs"/>
          <w:rtl/>
          <w:lang w:bidi="he-IL"/>
        </w:rPr>
        <w:t xml:space="preserve"> אשר יוצרת את ה </w:t>
      </w:r>
      <w:r>
        <w:rPr>
          <w:lang w:bidi="he-IL"/>
        </w:rPr>
        <w:t>DB</w:t>
      </w:r>
      <w:r>
        <w:rPr>
          <w:rFonts w:hint="cs"/>
          <w:rtl/>
          <w:lang w:bidi="he-IL"/>
        </w:rPr>
        <w:t xml:space="preserve"> מתוך תיקייה ראשית המחולקת ל </w:t>
      </w:r>
      <w:r>
        <w:rPr>
          <w:lang w:bidi="he-IL"/>
        </w:rPr>
        <w:t>Labels</w:t>
      </w:r>
      <w:r>
        <w:rPr>
          <w:rFonts w:hint="cs"/>
          <w:rtl/>
          <w:lang w:bidi="he-IL"/>
        </w:rPr>
        <w:t>. כך, כאשר נרצה להוסיף עוד תמונות לאימון או ניסוי נוכל לעשות זאת בפשטות.</w:t>
      </w:r>
      <w:r w:rsidR="00E2283B">
        <w:rPr>
          <w:rFonts w:hint="cs"/>
          <w:rtl/>
          <w:lang w:bidi="he-IL"/>
        </w:rPr>
        <w:t xml:space="preserve"> </w:t>
      </w:r>
    </w:p>
    <w:p w:rsidR="00E2283B" w:rsidRDefault="00E2283B" w:rsidP="00E2283B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המתודה </w:t>
      </w:r>
      <w:r>
        <w:rPr>
          <w:lang w:bidi="he-IL"/>
        </w:rPr>
        <w:t>CreateDB()</w:t>
      </w:r>
      <w:r>
        <w:rPr>
          <w:rFonts w:hint="cs"/>
          <w:rtl/>
          <w:lang w:bidi="he-IL"/>
        </w:rPr>
        <w:t xml:space="preserve"> קוראת את כל התמונות וכותבת אותם לשני קבצים בינארים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Images</w:t>
      </w:r>
      <w:r>
        <w:rPr>
          <w:rFonts w:hint="cs"/>
          <w:rtl/>
          <w:lang w:bidi="he-IL"/>
        </w:rPr>
        <w:t xml:space="preserve"> ו </w:t>
      </w:r>
      <w:r>
        <w:rPr>
          <w:lang w:bidi="he-IL"/>
        </w:rPr>
        <w:t>Labels</w:t>
      </w:r>
      <w:r>
        <w:rPr>
          <w:rFonts w:hint="cs"/>
          <w:rtl/>
          <w:lang w:bidi="he-IL"/>
        </w:rPr>
        <w:t>.</w:t>
      </w:r>
    </w:p>
    <w:p w:rsidR="00794EDC" w:rsidRDefault="00963E3D" w:rsidP="00963E3D">
      <w:pPr>
        <w:pStyle w:val="Heading5"/>
        <w:bidi/>
        <w:rPr>
          <w:rtl/>
          <w:lang w:bidi="he-IL"/>
        </w:rPr>
      </w:pPr>
      <w:r>
        <w:rPr>
          <w:lang w:bidi="he-IL"/>
        </w:rPr>
        <w:t>PreProcessing</w:t>
      </w:r>
    </w:p>
    <w:p w:rsidR="00794EDC" w:rsidRDefault="00963E3D" w:rsidP="00794ED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מספר ניסויי </w:t>
      </w:r>
      <w:r>
        <w:rPr>
          <w:rFonts w:hint="cs"/>
          <w:lang w:bidi="he-IL"/>
        </w:rPr>
        <w:t>H</w:t>
      </w:r>
      <w:r>
        <w:rPr>
          <w:lang w:bidi="he-IL"/>
        </w:rPr>
        <w:t>og</w:t>
      </w:r>
      <w:r>
        <w:rPr>
          <w:rFonts w:hint="cs"/>
          <w:rtl/>
          <w:lang w:bidi="he-IL"/>
        </w:rPr>
        <w:t xml:space="preserve"> על ה </w:t>
      </w:r>
      <w:r>
        <w:rPr>
          <w:rFonts w:hint="cs"/>
          <w:lang w:bidi="he-IL"/>
        </w:rPr>
        <w:t>DB</w:t>
      </w:r>
      <w:r>
        <w:rPr>
          <w:rFonts w:hint="cs"/>
          <w:rtl/>
          <w:lang w:bidi="he-IL"/>
        </w:rPr>
        <w:t xml:space="preserve"> העברי, גיליתי שאין פיזור של החיזוי. המודל חזה רק אות אחת. לאחר חקירה מסויימת, הגעתי לשתי מסקנות עיקריות:</w:t>
      </w:r>
    </w:p>
    <w:p w:rsidR="00963E3D" w:rsidRDefault="00963E3D" w:rsidP="00963E3D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צבעים: שימוש בתמונות צבעוניות אינו תורם במקרה זה. על כל תמונה להיות בגווני אפור ואף יותר מזה ניתן לבצע זאת בשחור ולבן. לכן, השתמשתי בפונקציית </w:t>
      </w:r>
      <w:r>
        <w:rPr>
          <w:lang w:bidi="he-IL"/>
        </w:rPr>
        <w:t>Binary Threshold</w:t>
      </w:r>
      <w:r>
        <w:rPr>
          <w:rFonts w:hint="cs"/>
          <w:rtl/>
          <w:lang w:bidi="he-IL"/>
        </w:rPr>
        <w:t xml:space="preserve">. </w:t>
      </w:r>
    </w:p>
    <w:p w:rsidR="006E51FB" w:rsidRDefault="004D750B" w:rsidP="004D750B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>מירכוז</w:t>
      </w:r>
      <w:r w:rsidR="00963E3D">
        <w:rPr>
          <w:rFonts w:hint="cs"/>
          <w:rtl/>
          <w:lang w:bidi="he-IL"/>
        </w:rPr>
        <w:t xml:space="preserve">: לעומת </w:t>
      </w:r>
      <w:r w:rsidR="00963E3D">
        <w:rPr>
          <w:lang w:bidi="he-IL"/>
        </w:rPr>
        <w:t>Mnist</w:t>
      </w:r>
      <w:r w:rsidR="00963E3D">
        <w:rPr>
          <w:rFonts w:hint="cs"/>
          <w:rtl/>
          <w:lang w:bidi="he-IL"/>
        </w:rPr>
        <w:t xml:space="preserve">, ה </w:t>
      </w:r>
      <w:r w:rsidR="00963E3D">
        <w:rPr>
          <w:rFonts w:hint="cs"/>
          <w:lang w:bidi="he-IL"/>
        </w:rPr>
        <w:t>DB</w:t>
      </w:r>
      <w:r w:rsidR="000A0F58">
        <w:rPr>
          <w:rFonts w:hint="cs"/>
          <w:rtl/>
          <w:lang w:bidi="he-IL"/>
        </w:rPr>
        <w:t xml:space="preserve"> שיצרתי אינו ממורכז ועל כן קשה ליי</w:t>
      </w:r>
      <w:r>
        <w:rPr>
          <w:rFonts w:hint="cs"/>
          <w:rtl/>
          <w:lang w:bidi="he-IL"/>
        </w:rPr>
        <w:t xml:space="preserve">צר ממנו מודל למידה אמין. </w:t>
      </w:r>
      <w:r w:rsidR="00CD2584">
        <w:rPr>
          <w:rFonts w:hint="cs"/>
          <w:rtl/>
          <w:lang w:bidi="he-IL"/>
        </w:rPr>
        <w:t xml:space="preserve">חתכתי </w:t>
      </w:r>
      <w:r>
        <w:rPr>
          <w:rFonts w:hint="cs"/>
          <w:rtl/>
          <w:lang w:bidi="he-IL"/>
        </w:rPr>
        <w:t>את החלקים בתמונה אשר צבועים בשחור</w:t>
      </w:r>
      <w:r w:rsidR="00CD2584">
        <w:rPr>
          <w:rFonts w:hint="cs"/>
          <w:rtl/>
          <w:lang w:bidi="he-IL"/>
        </w:rPr>
        <w:t xml:space="preserve"> ושיניתי את מידותי</w:t>
      </w:r>
      <w:r>
        <w:rPr>
          <w:rFonts w:hint="cs"/>
          <w:rtl/>
          <w:lang w:bidi="he-IL"/>
        </w:rPr>
        <w:t>ה</w:t>
      </w:r>
      <w:r w:rsidR="00CD2584">
        <w:rPr>
          <w:rFonts w:hint="cs"/>
          <w:rtl/>
          <w:lang w:bidi="he-IL"/>
        </w:rPr>
        <w:t xml:space="preserve"> ל 100</w:t>
      </w:r>
      <w:r w:rsidR="00CD2584">
        <w:rPr>
          <w:lang w:bidi="he-IL"/>
        </w:rPr>
        <w:t>x</w:t>
      </w:r>
      <w:r w:rsidR="00CD2584">
        <w:rPr>
          <w:rFonts w:hint="cs"/>
          <w:rtl/>
          <w:lang w:bidi="he-IL"/>
        </w:rPr>
        <w:t>100.</w:t>
      </w:r>
    </w:p>
    <w:p w:rsidR="000A0F58" w:rsidRPr="00963E3D" w:rsidRDefault="000A0F58" w:rsidP="000A0F58">
      <w:pPr>
        <w:pStyle w:val="ListParagraph"/>
        <w:bidi/>
        <w:rPr>
          <w:rtl/>
          <w:lang w:bidi="he-IL"/>
        </w:rPr>
      </w:pPr>
    </w:p>
    <w:p w:rsidR="00794EDC" w:rsidRDefault="00794EDC" w:rsidP="00794EDC">
      <w:pPr>
        <w:pStyle w:val="Heading1"/>
        <w:bidi/>
        <w:rPr>
          <w:rtl/>
          <w:lang w:bidi="he-IL"/>
        </w:rPr>
      </w:pPr>
      <w:bookmarkStart w:id="1" w:name="_Toc440720546"/>
      <w:r>
        <w:rPr>
          <w:rFonts w:hint="cs"/>
          <w:rtl/>
          <w:lang w:bidi="he-IL"/>
        </w:rPr>
        <w:t>בחינות ביצועים</w:t>
      </w:r>
      <w:bookmarkEnd w:id="1"/>
    </w:p>
    <w:p w:rsidR="00794EDC" w:rsidRDefault="00F02C9A" w:rsidP="004D750B">
      <w:pPr>
        <w:pStyle w:val="Heading3"/>
        <w:bidi/>
        <w:rPr>
          <w:rtl/>
          <w:lang w:bidi="he-IL"/>
        </w:rPr>
      </w:pPr>
      <w:bookmarkStart w:id="2" w:name="_Toc440720547"/>
      <w:r>
        <w:rPr>
          <w:rFonts w:hint="cs"/>
          <w:rtl/>
          <w:lang w:bidi="he-IL"/>
        </w:rPr>
        <w:t>תחילת הדרך</w:t>
      </w:r>
      <w:r w:rsidR="00BE41C1">
        <w:rPr>
          <w:lang w:bidi="he-IL"/>
        </w:rPr>
        <w:t xml:space="preserve"> </w:t>
      </w:r>
      <w:r w:rsidR="00BE41C1">
        <w:rPr>
          <w:rFonts w:hint="cs"/>
          <w:rtl/>
          <w:lang w:bidi="he-IL"/>
        </w:rPr>
        <w:t xml:space="preserve"> - מציאת הפרמטר </w:t>
      </w:r>
      <w:r w:rsidR="00BE41C1">
        <w:rPr>
          <w:rFonts w:hint="cs"/>
          <w:lang w:bidi="he-IL"/>
        </w:rPr>
        <w:t>C</w:t>
      </w:r>
      <w:bookmarkEnd w:id="2"/>
    </w:p>
    <w:p w:rsidR="00601728" w:rsidRDefault="00601728" w:rsidP="00601728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ביצעתי מספר ניסויים </w:t>
      </w:r>
      <w:r>
        <w:rPr>
          <w:lang w:bidi="he-IL"/>
        </w:rPr>
        <w:t>Linear</w:t>
      </w:r>
      <w:r>
        <w:rPr>
          <w:rFonts w:hint="cs"/>
          <w:rtl/>
          <w:lang w:bidi="he-IL"/>
        </w:rPr>
        <w:t xml:space="preserve">ים על האותיות ללא מירכוז התמונות. במהלכם עשיתי שינויים ב </w:t>
      </w:r>
      <w:r>
        <w:rPr>
          <w:lang w:bidi="he-IL"/>
        </w:rPr>
        <w:t>CValue</w:t>
      </w:r>
      <w:r>
        <w:rPr>
          <w:rFonts w:hint="cs"/>
          <w:rtl/>
          <w:lang w:bidi="he-IL"/>
        </w:rPr>
        <w:t xml:space="preserve"> ובכמות האימון וכמות הבחינה. אלו התוצאות:</w:t>
      </w:r>
    </w:p>
    <w:tbl>
      <w:tblPr>
        <w:tblpPr w:leftFromText="180" w:rightFromText="180" w:vertAnchor="text" w:horzAnchor="margin" w:tblpXSpec="right" w:tblpY="54"/>
        <w:tblW w:w="4906" w:type="dxa"/>
        <w:tblLook w:val="04A0" w:firstRow="1" w:lastRow="0" w:firstColumn="1" w:lastColumn="0" w:noHBand="0" w:noVBand="1"/>
      </w:tblPr>
      <w:tblGrid>
        <w:gridCol w:w="2024"/>
        <w:gridCol w:w="744"/>
        <w:gridCol w:w="490"/>
        <w:gridCol w:w="662"/>
        <w:gridCol w:w="493"/>
        <w:gridCol w:w="493"/>
      </w:tblGrid>
      <w:tr w:rsidR="006F3368" w:rsidRPr="00023217" w:rsidTr="006F3368">
        <w:trPr>
          <w:trHeight w:val="26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Model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Training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Test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Cvalue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%TP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%FP</w:t>
            </w:r>
          </w:p>
        </w:tc>
      </w:tr>
      <w:tr w:rsidR="006F3368" w:rsidRPr="00023217" w:rsidTr="006F3368">
        <w:trPr>
          <w:trHeight w:val="25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C0.1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700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99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0.1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67%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40%</w:t>
            </w:r>
          </w:p>
        </w:tc>
      </w:tr>
      <w:tr w:rsidR="006F3368" w:rsidRPr="00023217" w:rsidTr="006F3368">
        <w:trPr>
          <w:trHeight w:val="2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C1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40%</w:t>
            </w:r>
          </w:p>
        </w:tc>
      </w:tr>
      <w:tr w:rsidR="006F3368" w:rsidRPr="00023217" w:rsidTr="006F3368">
        <w:trPr>
          <w:trHeight w:val="2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C10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40%</w:t>
            </w:r>
          </w:p>
        </w:tc>
      </w:tr>
      <w:tr w:rsidR="006F3368" w:rsidRPr="00023217" w:rsidTr="006F3368">
        <w:trPr>
          <w:trHeight w:val="2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C5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40%</w:t>
            </w:r>
          </w:p>
        </w:tc>
      </w:tr>
      <w:tr w:rsidR="006F3368" w:rsidRPr="00023217" w:rsidTr="006F3368">
        <w:trPr>
          <w:trHeight w:val="26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T200 C10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35%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43%</w:t>
            </w:r>
          </w:p>
        </w:tc>
      </w:tr>
      <w:tr w:rsidR="006F3368" w:rsidRPr="00023217" w:rsidTr="006F3368">
        <w:trPr>
          <w:trHeight w:val="25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T400 C0.0001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399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0.0001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59%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29%</w:t>
            </w:r>
          </w:p>
        </w:tc>
      </w:tr>
      <w:tr w:rsidR="006F3368" w:rsidRPr="00023217" w:rsidTr="006F3368">
        <w:trPr>
          <w:trHeight w:val="2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T400 C0.1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0.1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29%</w:t>
            </w:r>
          </w:p>
        </w:tc>
      </w:tr>
      <w:tr w:rsidR="006F3368" w:rsidRPr="00023217" w:rsidTr="006F3368">
        <w:trPr>
          <w:trHeight w:val="2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T400 C1000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1000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29%</w:t>
            </w:r>
          </w:p>
        </w:tc>
      </w:tr>
      <w:tr w:rsidR="006F3368" w:rsidRPr="00023217" w:rsidTr="006F3368">
        <w:trPr>
          <w:trHeight w:val="2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Linear No CNT T400 C5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F3368" w:rsidRPr="00023217" w:rsidRDefault="006F3368" w:rsidP="006F336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</w:pPr>
            <w:r w:rsidRPr="000232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 w:bidi="he-IL"/>
              </w:rPr>
              <w:t>29%</w:t>
            </w:r>
          </w:p>
        </w:tc>
      </w:tr>
    </w:tbl>
    <w:p w:rsidR="00805D2C" w:rsidRDefault="00805D2C" w:rsidP="006F3368">
      <w:pPr>
        <w:bidi/>
        <w:spacing w:after="0"/>
        <w:rPr>
          <w:rtl/>
          <w:lang w:bidi="he-IL"/>
        </w:rPr>
        <w:sectPr w:rsidR="00805D2C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  <w:lang w:eastAsia="en-US" w:bidi="he-IL"/>
        </w:rPr>
        <w:drawing>
          <wp:inline distT="0" distB="0" distL="0" distR="0" wp14:anchorId="6C2CF8E4" wp14:editId="14552909">
            <wp:extent cx="2662555" cy="1692774"/>
            <wp:effectExtent l="0" t="0" r="4445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05D2C" w:rsidRDefault="00805D2C" w:rsidP="00805D2C">
      <w:pPr>
        <w:bidi/>
        <w:rPr>
          <w:rtl/>
          <w:lang w:bidi="he-IL"/>
        </w:rPr>
        <w:sectPr w:rsidR="00805D2C" w:rsidSect="00805D2C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805D2C" w:rsidRDefault="006F3368" w:rsidP="00805D2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לאחר חקירה נוספת, ניסתי למצוא </w:t>
      </w:r>
      <w:r>
        <w:rPr>
          <w:lang w:bidi="he-IL"/>
        </w:rPr>
        <w:t>Cvalue</w:t>
      </w:r>
      <w:r>
        <w:rPr>
          <w:rFonts w:hint="cs"/>
          <w:rtl/>
          <w:lang w:bidi="he-IL"/>
        </w:rPr>
        <w:t xml:space="preserve">ים אשר כן ישפיעו כל המודל. מצאתי כי יש להשתמש ב </w:t>
      </w:r>
      <w:r>
        <w:rPr>
          <w:lang w:bidi="he-IL"/>
        </w:rPr>
        <w:t>C</w:t>
      </w:r>
      <w:r>
        <w:rPr>
          <w:rFonts w:hint="cs"/>
          <w:rtl/>
          <w:lang w:bidi="he-IL"/>
        </w:rPr>
        <w:t>ים קטנים מאוד בכדי לבנות מודל חדש. את הניסוי ביצעתי על 700 דוגמאות ובחנתי על 99 דוגמאות נוספות ואל מול כל ה 799:</w:t>
      </w:r>
    </w:p>
    <w:p w:rsidR="006F3368" w:rsidRDefault="006F3368" w:rsidP="006F3368">
      <w:pPr>
        <w:bidi/>
        <w:rPr>
          <w:rtl/>
          <w:lang w:bidi="he-IL"/>
        </w:rPr>
      </w:pPr>
      <w:r>
        <w:rPr>
          <w:noProof/>
          <w:lang w:eastAsia="en-US" w:bidi="he-IL"/>
        </w:rPr>
        <w:lastRenderedPageBreak/>
        <w:drawing>
          <wp:inline distT="0" distB="0" distL="0" distR="0" wp14:anchorId="2213FF89" wp14:editId="743EE642">
            <wp:extent cx="5938662" cy="2564130"/>
            <wp:effectExtent l="0" t="0" r="508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189"/>
        <w:gridCol w:w="1227"/>
        <w:gridCol w:w="1120"/>
        <w:gridCol w:w="1126"/>
        <w:gridCol w:w="1019"/>
        <w:gridCol w:w="819"/>
        <w:gridCol w:w="585"/>
        <w:gridCol w:w="1275"/>
      </w:tblGrid>
      <w:tr w:rsidR="006F3368" w:rsidRPr="006F3368" w:rsidTr="006F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5" w:type="pct"/>
            <w:noWrap/>
            <w:hideMark/>
          </w:tcPr>
          <w:p w:rsidR="006F3368" w:rsidRPr="006F3368" w:rsidRDefault="006F3368" w:rsidP="006F336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Name</w:t>
            </w:r>
          </w:p>
        </w:tc>
        <w:tc>
          <w:tcPr>
            <w:tcW w:w="626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accuracy_test</w:t>
            </w:r>
          </w:p>
        </w:tc>
        <w:tc>
          <w:tcPr>
            <w:tcW w:w="571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fp_rate_test</w:t>
            </w:r>
          </w:p>
        </w:tc>
        <w:tc>
          <w:tcPr>
            <w:tcW w:w="562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accuracy_all</w:t>
            </w:r>
          </w:p>
        </w:tc>
        <w:tc>
          <w:tcPr>
            <w:tcW w:w="516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fp_rate_all</w:t>
            </w:r>
          </w:p>
        </w:tc>
        <w:tc>
          <w:tcPr>
            <w:tcW w:w="396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Training</w:t>
            </w:r>
          </w:p>
        </w:tc>
        <w:tc>
          <w:tcPr>
            <w:tcW w:w="368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Test</w:t>
            </w:r>
          </w:p>
        </w:tc>
        <w:tc>
          <w:tcPr>
            <w:tcW w:w="737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C</w:t>
            </w:r>
          </w:p>
        </w:tc>
      </w:tr>
      <w:tr w:rsidR="006F3368" w:rsidRPr="006F3368" w:rsidTr="006F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6F3368" w:rsidRPr="006F3368" w:rsidRDefault="006F3368" w:rsidP="006F336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T700 C1</w:t>
            </w:r>
          </w:p>
        </w:tc>
        <w:tc>
          <w:tcPr>
            <w:tcW w:w="62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67%</w:t>
            </w:r>
          </w:p>
        </w:tc>
        <w:tc>
          <w:tcPr>
            <w:tcW w:w="571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40%</w:t>
            </w:r>
          </w:p>
        </w:tc>
        <w:tc>
          <w:tcPr>
            <w:tcW w:w="562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96%</w:t>
            </w:r>
          </w:p>
        </w:tc>
        <w:tc>
          <w:tcPr>
            <w:tcW w:w="51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4%</w:t>
            </w:r>
          </w:p>
        </w:tc>
        <w:tc>
          <w:tcPr>
            <w:tcW w:w="39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</w:t>
            </w:r>
          </w:p>
        </w:tc>
      </w:tr>
      <w:tr w:rsidR="006F3368" w:rsidRPr="006F3368" w:rsidTr="006F33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6F3368" w:rsidRPr="006F3368" w:rsidRDefault="006F3368" w:rsidP="006F336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T700 C0.0001</w:t>
            </w:r>
          </w:p>
        </w:tc>
        <w:tc>
          <w:tcPr>
            <w:tcW w:w="62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67%</w:t>
            </w:r>
          </w:p>
        </w:tc>
        <w:tc>
          <w:tcPr>
            <w:tcW w:w="571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40%</w:t>
            </w:r>
          </w:p>
        </w:tc>
        <w:tc>
          <w:tcPr>
            <w:tcW w:w="562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96%</w:t>
            </w:r>
          </w:p>
        </w:tc>
        <w:tc>
          <w:tcPr>
            <w:tcW w:w="51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4%</w:t>
            </w:r>
          </w:p>
        </w:tc>
        <w:tc>
          <w:tcPr>
            <w:tcW w:w="39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0.0001</w:t>
            </w:r>
          </w:p>
        </w:tc>
      </w:tr>
      <w:tr w:rsidR="006F3368" w:rsidRPr="006F3368" w:rsidTr="006F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6F3368" w:rsidRPr="006F3368" w:rsidRDefault="006F3368" w:rsidP="006F336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T700 C0.000001</w:t>
            </w:r>
          </w:p>
        </w:tc>
        <w:tc>
          <w:tcPr>
            <w:tcW w:w="62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67%</w:t>
            </w:r>
          </w:p>
        </w:tc>
        <w:tc>
          <w:tcPr>
            <w:tcW w:w="571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40%</w:t>
            </w:r>
          </w:p>
        </w:tc>
        <w:tc>
          <w:tcPr>
            <w:tcW w:w="562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96%</w:t>
            </w:r>
          </w:p>
        </w:tc>
        <w:tc>
          <w:tcPr>
            <w:tcW w:w="51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4%</w:t>
            </w:r>
          </w:p>
        </w:tc>
        <w:tc>
          <w:tcPr>
            <w:tcW w:w="39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0.000001</w:t>
            </w:r>
          </w:p>
        </w:tc>
      </w:tr>
      <w:tr w:rsidR="006F3368" w:rsidRPr="006F3368" w:rsidTr="00F02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6F3368" w:rsidRPr="006F3368" w:rsidRDefault="006F3368" w:rsidP="006F336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T700 C0.0000001</w:t>
            </w:r>
          </w:p>
        </w:tc>
        <w:tc>
          <w:tcPr>
            <w:tcW w:w="626" w:type="pct"/>
            <w:shd w:val="clear" w:color="auto" w:fill="92D050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65%</w:t>
            </w:r>
          </w:p>
        </w:tc>
        <w:tc>
          <w:tcPr>
            <w:tcW w:w="571" w:type="pct"/>
            <w:shd w:val="clear" w:color="auto" w:fill="92D050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15%</w:t>
            </w:r>
          </w:p>
        </w:tc>
        <w:tc>
          <w:tcPr>
            <w:tcW w:w="562" w:type="pct"/>
            <w:shd w:val="clear" w:color="auto" w:fill="92D050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82%</w:t>
            </w:r>
          </w:p>
        </w:tc>
        <w:tc>
          <w:tcPr>
            <w:tcW w:w="516" w:type="pct"/>
            <w:shd w:val="clear" w:color="auto" w:fill="92D050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9%</w:t>
            </w:r>
          </w:p>
        </w:tc>
        <w:tc>
          <w:tcPr>
            <w:tcW w:w="39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0.0000001</w:t>
            </w:r>
          </w:p>
        </w:tc>
      </w:tr>
      <w:tr w:rsidR="006F3368" w:rsidRPr="006F3368" w:rsidTr="006F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6F3368" w:rsidRPr="006F3368" w:rsidRDefault="006F3368" w:rsidP="006F336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T700 C0.00000001</w:t>
            </w:r>
          </w:p>
        </w:tc>
        <w:tc>
          <w:tcPr>
            <w:tcW w:w="62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37%</w:t>
            </w:r>
          </w:p>
        </w:tc>
        <w:tc>
          <w:tcPr>
            <w:tcW w:w="571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15%</w:t>
            </w:r>
          </w:p>
        </w:tc>
        <w:tc>
          <w:tcPr>
            <w:tcW w:w="562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51%</w:t>
            </w:r>
          </w:p>
        </w:tc>
        <w:tc>
          <w:tcPr>
            <w:tcW w:w="51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14%</w:t>
            </w:r>
          </w:p>
        </w:tc>
        <w:tc>
          <w:tcPr>
            <w:tcW w:w="39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0.00000001</w:t>
            </w:r>
          </w:p>
        </w:tc>
      </w:tr>
      <w:tr w:rsidR="006F3368" w:rsidRPr="006F3368" w:rsidTr="006F33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6F3368" w:rsidRPr="006F3368" w:rsidRDefault="006F3368" w:rsidP="006F336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T700 C0.000000001</w:t>
            </w:r>
          </w:p>
        </w:tc>
        <w:tc>
          <w:tcPr>
            <w:tcW w:w="626" w:type="pct"/>
            <w:shd w:val="clear" w:color="auto" w:fill="FF8181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2%</w:t>
            </w:r>
          </w:p>
        </w:tc>
        <w:tc>
          <w:tcPr>
            <w:tcW w:w="571" w:type="pct"/>
            <w:shd w:val="clear" w:color="auto" w:fill="FF8181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3%</w:t>
            </w:r>
          </w:p>
        </w:tc>
        <w:tc>
          <w:tcPr>
            <w:tcW w:w="562" w:type="pct"/>
            <w:shd w:val="clear" w:color="auto" w:fill="FF8181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3%</w:t>
            </w:r>
          </w:p>
        </w:tc>
        <w:tc>
          <w:tcPr>
            <w:tcW w:w="516" w:type="pct"/>
            <w:shd w:val="clear" w:color="auto" w:fill="FF8181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3%</w:t>
            </w:r>
          </w:p>
        </w:tc>
        <w:tc>
          <w:tcPr>
            <w:tcW w:w="396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6F3368" w:rsidRPr="006F3368" w:rsidRDefault="006F3368" w:rsidP="006F336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6F3368" w:rsidRPr="006F3368" w:rsidRDefault="006F3368" w:rsidP="006F336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6F3368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0.000000001</w:t>
            </w:r>
          </w:p>
        </w:tc>
      </w:tr>
    </w:tbl>
    <w:p w:rsidR="006F3368" w:rsidRDefault="006F3368" w:rsidP="006F33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ניכר מהניסיונות הללו כי </w:t>
      </w:r>
      <w:r>
        <w:rPr>
          <w:lang w:bidi="he-IL"/>
        </w:rPr>
        <w:t>C = 0.0000001</w:t>
      </w:r>
      <w:r>
        <w:rPr>
          <w:rFonts w:hint="cs"/>
          <w:rtl/>
          <w:lang w:bidi="he-IL"/>
        </w:rPr>
        <w:t xml:space="preserve"> הוא הערך המתאים ביותר.</w:t>
      </w:r>
      <w:r w:rsidR="0053085E">
        <w:rPr>
          <w:lang w:bidi="he-IL"/>
        </w:rPr>
        <w:t xml:space="preserve"> </w:t>
      </w:r>
      <w:r w:rsidR="0053085E">
        <w:rPr>
          <w:rFonts w:hint="cs"/>
          <w:rtl/>
          <w:lang w:bidi="he-IL"/>
        </w:rPr>
        <w:t xml:space="preserve"> עבור בדיקה על 400 דוגמאות: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78"/>
        <w:gridCol w:w="1227"/>
        <w:gridCol w:w="1120"/>
        <w:gridCol w:w="1126"/>
        <w:gridCol w:w="1019"/>
        <w:gridCol w:w="819"/>
        <w:gridCol w:w="521"/>
        <w:gridCol w:w="992"/>
      </w:tblGrid>
      <w:tr w:rsidR="004D750B" w:rsidRPr="004D750B" w:rsidTr="004D7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accuracy_test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fp_rate_test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accuracy_all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fp_rate_all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Training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Test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C</w:t>
            </w:r>
          </w:p>
        </w:tc>
      </w:tr>
      <w:tr w:rsidR="004D750B" w:rsidRPr="004D750B" w:rsidTr="00F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T400 C0.0000001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58%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18%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75%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12%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0.0000001</w:t>
            </w:r>
          </w:p>
        </w:tc>
      </w:tr>
      <w:tr w:rsidR="004D750B" w:rsidRPr="004D750B" w:rsidTr="00F02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T400 C0.000001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59%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29%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80%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14%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0.000001</w:t>
            </w:r>
          </w:p>
        </w:tc>
      </w:tr>
      <w:tr w:rsidR="004D750B" w:rsidRPr="004D750B" w:rsidTr="00F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T400 C0.00001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59%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29%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80%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14%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0.00001</w:t>
            </w:r>
          </w:p>
        </w:tc>
      </w:tr>
      <w:tr w:rsidR="004D750B" w:rsidRPr="004D750B" w:rsidTr="00F02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Linear T400 C0.0001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59%</w:t>
            </w:r>
          </w:p>
        </w:tc>
        <w:tc>
          <w:tcPr>
            <w:tcW w:w="0" w:type="auto"/>
            <w:shd w:val="clear" w:color="auto" w:fill="FF8181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29%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80%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14%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700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53085E" w:rsidRPr="0053085E" w:rsidRDefault="0053085E" w:rsidP="0053085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</w:pPr>
            <w:r w:rsidRPr="0053085E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en-US" w:bidi="he-IL"/>
              </w:rPr>
              <w:t>0.0001</w:t>
            </w:r>
          </w:p>
        </w:tc>
      </w:tr>
    </w:tbl>
    <w:p w:rsidR="004D750B" w:rsidRDefault="004D750B" w:rsidP="004D75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וגם כאן נראה שזו בחירה לא רעה.</w:t>
      </w:r>
    </w:p>
    <w:p w:rsidR="004404BF" w:rsidRDefault="004404BF" w:rsidP="004404BF">
      <w:pPr>
        <w:pStyle w:val="Heading3"/>
        <w:bidi/>
        <w:rPr>
          <w:rtl/>
          <w:lang w:bidi="he-IL"/>
        </w:rPr>
      </w:pPr>
      <w:bookmarkStart w:id="3" w:name="_Toc440720548"/>
      <w:r>
        <w:rPr>
          <w:rFonts w:hint="cs"/>
          <w:rtl/>
          <w:lang w:bidi="he-IL"/>
        </w:rPr>
        <w:t>ביצועים עם מרכוז</w:t>
      </w:r>
      <w:r w:rsidR="00BE41C1">
        <w:rPr>
          <w:rFonts w:hint="cs"/>
          <w:rtl/>
          <w:lang w:bidi="he-IL"/>
        </w:rPr>
        <w:t xml:space="preserve"> </w:t>
      </w:r>
      <w:r w:rsidR="00BE41C1">
        <w:rPr>
          <w:rtl/>
          <w:lang w:bidi="he-IL"/>
        </w:rPr>
        <w:t>–</w:t>
      </w:r>
      <w:r w:rsidR="00BE41C1">
        <w:rPr>
          <w:rFonts w:hint="cs"/>
          <w:rtl/>
          <w:lang w:bidi="he-IL"/>
        </w:rPr>
        <w:t xml:space="preserve"> בניית ה </w:t>
      </w:r>
      <w:r w:rsidR="00BE41C1">
        <w:rPr>
          <w:rFonts w:hint="cs"/>
          <w:lang w:bidi="he-IL"/>
        </w:rPr>
        <w:t>DB</w:t>
      </w:r>
      <w:bookmarkEnd w:id="3"/>
    </w:p>
    <w:p w:rsidR="004404BF" w:rsidRDefault="004404BF" w:rsidP="004404B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לאחר בחינת הביצועים הלינארים בחנתי את אותם ביצועים על התמונות הממורכזות. ציפיתי לראות שינוי חיובי.</w:t>
      </w:r>
      <w:r w:rsidR="00F02C9A">
        <w:rPr>
          <w:rFonts w:hint="cs"/>
          <w:rtl/>
          <w:lang w:bidi="he-IL"/>
        </w:rPr>
        <w:t xml:space="preserve"> זו התוצאה: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189"/>
        <w:gridCol w:w="1227"/>
        <w:gridCol w:w="1120"/>
        <w:gridCol w:w="1126"/>
        <w:gridCol w:w="1019"/>
        <w:gridCol w:w="819"/>
        <w:gridCol w:w="585"/>
        <w:gridCol w:w="1275"/>
      </w:tblGrid>
      <w:tr w:rsidR="00F02C9A" w:rsidRPr="00F02C9A" w:rsidTr="00F02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5" w:type="pct"/>
            <w:noWrap/>
            <w:hideMark/>
          </w:tcPr>
          <w:p w:rsidR="00F02C9A" w:rsidRPr="00F02C9A" w:rsidRDefault="00F02C9A" w:rsidP="00F02C9A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Name</w:t>
            </w:r>
          </w:p>
        </w:tc>
        <w:tc>
          <w:tcPr>
            <w:tcW w:w="626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accuracy_test</w:t>
            </w:r>
          </w:p>
        </w:tc>
        <w:tc>
          <w:tcPr>
            <w:tcW w:w="571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fp_rate_test</w:t>
            </w:r>
          </w:p>
        </w:tc>
        <w:tc>
          <w:tcPr>
            <w:tcW w:w="562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accuracy_all</w:t>
            </w:r>
          </w:p>
        </w:tc>
        <w:tc>
          <w:tcPr>
            <w:tcW w:w="516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fp_rate_all</w:t>
            </w:r>
          </w:p>
        </w:tc>
        <w:tc>
          <w:tcPr>
            <w:tcW w:w="396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Training</w:t>
            </w:r>
          </w:p>
        </w:tc>
        <w:tc>
          <w:tcPr>
            <w:tcW w:w="368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Test</w:t>
            </w:r>
          </w:p>
        </w:tc>
        <w:tc>
          <w:tcPr>
            <w:tcW w:w="737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C</w:t>
            </w:r>
          </w:p>
        </w:tc>
      </w:tr>
      <w:tr w:rsidR="00F02C9A" w:rsidRPr="00F02C9A" w:rsidTr="00F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F02C9A" w:rsidRPr="00F02C9A" w:rsidRDefault="00F02C9A" w:rsidP="00F02C9A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Linear T700 C1</w:t>
            </w:r>
          </w:p>
        </w:tc>
        <w:tc>
          <w:tcPr>
            <w:tcW w:w="62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571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  <w:tc>
          <w:tcPr>
            <w:tcW w:w="562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98%</w:t>
            </w:r>
          </w:p>
        </w:tc>
        <w:tc>
          <w:tcPr>
            <w:tcW w:w="51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2%</w:t>
            </w:r>
          </w:p>
        </w:tc>
        <w:tc>
          <w:tcPr>
            <w:tcW w:w="39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</w:t>
            </w:r>
          </w:p>
        </w:tc>
      </w:tr>
      <w:tr w:rsidR="00F02C9A" w:rsidRPr="00F02C9A" w:rsidTr="00F02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F02C9A" w:rsidRPr="00F02C9A" w:rsidRDefault="00F02C9A" w:rsidP="00F02C9A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Linear T700 C0.0001</w:t>
            </w:r>
          </w:p>
        </w:tc>
        <w:tc>
          <w:tcPr>
            <w:tcW w:w="62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571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  <w:tc>
          <w:tcPr>
            <w:tcW w:w="562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98%</w:t>
            </w:r>
          </w:p>
        </w:tc>
        <w:tc>
          <w:tcPr>
            <w:tcW w:w="51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2%</w:t>
            </w:r>
          </w:p>
        </w:tc>
        <w:tc>
          <w:tcPr>
            <w:tcW w:w="39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0.0001</w:t>
            </w:r>
          </w:p>
        </w:tc>
      </w:tr>
      <w:tr w:rsidR="00F02C9A" w:rsidRPr="00F02C9A" w:rsidTr="00F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F02C9A" w:rsidRPr="00F02C9A" w:rsidRDefault="00F02C9A" w:rsidP="00F02C9A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Linear T700 C0.000001</w:t>
            </w:r>
          </w:p>
        </w:tc>
        <w:tc>
          <w:tcPr>
            <w:tcW w:w="62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571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  <w:tc>
          <w:tcPr>
            <w:tcW w:w="562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98%</w:t>
            </w:r>
          </w:p>
        </w:tc>
        <w:tc>
          <w:tcPr>
            <w:tcW w:w="51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2%</w:t>
            </w:r>
          </w:p>
        </w:tc>
        <w:tc>
          <w:tcPr>
            <w:tcW w:w="39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0.000001</w:t>
            </w:r>
          </w:p>
        </w:tc>
      </w:tr>
      <w:tr w:rsidR="00F02C9A" w:rsidRPr="00F02C9A" w:rsidTr="00F02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F02C9A" w:rsidRPr="00F02C9A" w:rsidRDefault="00F02C9A" w:rsidP="00F02C9A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Linear T700 C0.0000001</w:t>
            </w:r>
          </w:p>
        </w:tc>
        <w:tc>
          <w:tcPr>
            <w:tcW w:w="62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571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  <w:tc>
          <w:tcPr>
            <w:tcW w:w="562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98%</w:t>
            </w:r>
          </w:p>
        </w:tc>
        <w:tc>
          <w:tcPr>
            <w:tcW w:w="516" w:type="pct"/>
            <w:shd w:val="clear" w:color="auto" w:fill="92D050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2%</w:t>
            </w:r>
          </w:p>
        </w:tc>
        <w:tc>
          <w:tcPr>
            <w:tcW w:w="39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0.0000001</w:t>
            </w:r>
          </w:p>
        </w:tc>
      </w:tr>
      <w:tr w:rsidR="00F02C9A" w:rsidRPr="00F02C9A" w:rsidTr="00F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F02C9A" w:rsidRPr="00F02C9A" w:rsidRDefault="00F02C9A" w:rsidP="00F02C9A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Linear T700 C0.00000001</w:t>
            </w:r>
          </w:p>
        </w:tc>
        <w:tc>
          <w:tcPr>
            <w:tcW w:w="62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83%</w:t>
            </w:r>
          </w:p>
        </w:tc>
        <w:tc>
          <w:tcPr>
            <w:tcW w:w="571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23%</w:t>
            </w:r>
          </w:p>
        </w:tc>
        <w:tc>
          <w:tcPr>
            <w:tcW w:w="562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96%</w:t>
            </w:r>
          </w:p>
        </w:tc>
        <w:tc>
          <w:tcPr>
            <w:tcW w:w="51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4%</w:t>
            </w:r>
          </w:p>
        </w:tc>
        <w:tc>
          <w:tcPr>
            <w:tcW w:w="39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0.00000001</w:t>
            </w:r>
          </w:p>
        </w:tc>
      </w:tr>
      <w:tr w:rsidR="00F02C9A" w:rsidRPr="00F02C9A" w:rsidTr="00F02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F02C9A" w:rsidRPr="00F02C9A" w:rsidRDefault="00F02C9A" w:rsidP="00F02C9A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Linear T700 C0.000000001</w:t>
            </w:r>
          </w:p>
        </w:tc>
        <w:tc>
          <w:tcPr>
            <w:tcW w:w="626" w:type="pct"/>
            <w:shd w:val="clear" w:color="auto" w:fill="FF8181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74%</w:t>
            </w:r>
          </w:p>
        </w:tc>
        <w:tc>
          <w:tcPr>
            <w:tcW w:w="571" w:type="pct"/>
            <w:shd w:val="clear" w:color="auto" w:fill="FF8181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21%</w:t>
            </w:r>
          </w:p>
        </w:tc>
        <w:tc>
          <w:tcPr>
            <w:tcW w:w="562" w:type="pct"/>
            <w:shd w:val="clear" w:color="auto" w:fill="FF8181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60%</w:t>
            </w:r>
          </w:p>
        </w:tc>
        <w:tc>
          <w:tcPr>
            <w:tcW w:w="516" w:type="pct"/>
            <w:shd w:val="clear" w:color="auto" w:fill="FF8181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23%</w:t>
            </w:r>
          </w:p>
        </w:tc>
        <w:tc>
          <w:tcPr>
            <w:tcW w:w="396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F02C9A" w:rsidRPr="00F02C9A" w:rsidRDefault="00F02C9A" w:rsidP="00F02C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F02C9A" w:rsidRPr="00F02C9A" w:rsidRDefault="00F02C9A" w:rsidP="00F02C9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F02C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0.000000001</w:t>
            </w:r>
          </w:p>
        </w:tc>
      </w:tr>
    </w:tbl>
    <w:p w:rsidR="004D750B" w:rsidRDefault="00F02C9A" w:rsidP="004D750B">
      <w:p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הנתון הזה הקפיץ משמעותית את אחוזי ההצלחה. לאחר מכן, התחלתי לאמן עבור התמונות הממורכזות עם </w:t>
      </w:r>
      <w:r>
        <w:rPr>
          <w:lang w:bidi="he-IL"/>
        </w:rPr>
        <w:t xml:space="preserve">C = </w:t>
      </w:r>
      <w:r w:rsidRPr="0053085E">
        <w:rPr>
          <w:rFonts w:ascii="Calibri" w:eastAsia="Times New Roman" w:hAnsi="Calibri" w:cs="Times New Roman"/>
          <w:color w:val="000000"/>
          <w:sz w:val="18"/>
          <w:szCs w:val="14"/>
          <w:lang w:eastAsia="en-US" w:bidi="he-IL"/>
        </w:rPr>
        <w:t>0.0000001</w:t>
      </w:r>
      <w:r>
        <w:rPr>
          <w:lang w:bidi="he-IL"/>
        </w:rPr>
        <w:t xml:space="preserve"> </w:t>
      </w:r>
    </w:p>
    <w:p w:rsidR="00F02C9A" w:rsidRDefault="00BE41C1" w:rsidP="00BE41C1">
      <w:pPr>
        <w:pStyle w:val="Heading3"/>
        <w:bidi/>
        <w:rPr>
          <w:rtl/>
          <w:lang w:bidi="he-IL"/>
        </w:rPr>
      </w:pPr>
      <w:bookmarkStart w:id="4" w:name="_Toc440720549"/>
      <w:r>
        <w:rPr>
          <w:rFonts w:hint="cs"/>
          <w:rtl/>
          <w:lang w:bidi="he-IL"/>
        </w:rPr>
        <w:t xml:space="preserve">ביצועי </w:t>
      </w:r>
      <w:r>
        <w:rPr>
          <w:lang w:bidi="he-IL"/>
        </w:rPr>
        <w:t>Kernel</w:t>
      </w:r>
      <w:r>
        <w:rPr>
          <w:rFonts w:hint="cs"/>
          <w:rtl/>
          <w:lang w:bidi="he-IL"/>
        </w:rPr>
        <w:t>ים שונים</w:t>
      </w:r>
      <w:bookmarkEnd w:id="4"/>
    </w:p>
    <w:p w:rsidR="00BE41C1" w:rsidRDefault="00BE41C1" w:rsidP="00BE41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</w:t>
      </w:r>
      <w:r w:rsidR="00620A4F">
        <w:rPr>
          <w:rFonts w:hint="cs"/>
          <w:rtl/>
          <w:lang w:bidi="he-IL"/>
        </w:rPr>
        <w:t xml:space="preserve">יצירת ה </w:t>
      </w:r>
      <w:r w:rsidR="00620A4F">
        <w:rPr>
          <w:rFonts w:hint="cs"/>
          <w:lang w:bidi="he-IL"/>
        </w:rPr>
        <w:t>DB</w:t>
      </w:r>
      <w:r w:rsidR="00620A4F">
        <w:rPr>
          <w:rFonts w:hint="cs"/>
          <w:rtl/>
          <w:lang w:bidi="he-IL"/>
        </w:rPr>
        <w:t xml:space="preserve"> המתאים וקביעת פרמטר </w:t>
      </w:r>
      <w:r w:rsidR="00620A4F">
        <w:rPr>
          <w:rFonts w:hint="cs"/>
          <w:lang w:bidi="he-IL"/>
        </w:rPr>
        <w:t>C</w:t>
      </w:r>
      <w:r w:rsidR="00620A4F">
        <w:rPr>
          <w:rFonts w:hint="cs"/>
          <w:rtl/>
          <w:lang w:bidi="he-IL"/>
        </w:rPr>
        <w:t xml:space="preserve">, המשכתי בבדיקת </w:t>
      </w:r>
      <w:r w:rsidR="00620A4F">
        <w:rPr>
          <w:lang w:bidi="he-IL"/>
        </w:rPr>
        <w:t>SVM POLY</w:t>
      </w:r>
      <w:r w:rsidR="00620A4F">
        <w:rPr>
          <w:rFonts w:hint="cs"/>
          <w:rtl/>
          <w:lang w:bidi="he-IL"/>
        </w:rPr>
        <w:t xml:space="preserve">. </w:t>
      </w:r>
      <w:r w:rsidR="0053303D">
        <w:rPr>
          <w:rFonts w:hint="cs"/>
          <w:rtl/>
          <w:lang w:bidi="he-IL"/>
        </w:rPr>
        <w:t>ביצעתי אימון על 500 דוגמאות ובחינה אל מול 299 ואל מול כלל האימון: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034"/>
        <w:gridCol w:w="1280"/>
        <w:gridCol w:w="1163"/>
        <w:gridCol w:w="1168"/>
        <w:gridCol w:w="1052"/>
        <w:gridCol w:w="829"/>
        <w:gridCol w:w="612"/>
        <w:gridCol w:w="1222"/>
      </w:tblGrid>
      <w:tr w:rsidR="00471374" w:rsidRPr="00471374" w:rsidTr="004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Name</w:t>
            </w:r>
          </w:p>
        </w:tc>
        <w:tc>
          <w:tcPr>
            <w:tcW w:w="684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accuracy_test</w:t>
            </w:r>
          </w:p>
        </w:tc>
        <w:tc>
          <w:tcPr>
            <w:tcW w:w="621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fp_rate_test</w:t>
            </w:r>
          </w:p>
        </w:tc>
        <w:tc>
          <w:tcPr>
            <w:tcW w:w="624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accuracy_all</w:t>
            </w:r>
          </w:p>
        </w:tc>
        <w:tc>
          <w:tcPr>
            <w:tcW w:w="562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fp_rate_all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Training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Test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G</w:t>
            </w:r>
          </w:p>
        </w:tc>
      </w:tr>
      <w:tr w:rsidR="00471374" w:rsidRPr="00471374" w:rsidTr="00A4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G10000000000</w:t>
            </w:r>
          </w:p>
        </w:tc>
        <w:tc>
          <w:tcPr>
            <w:tcW w:w="684" w:type="pct"/>
            <w:shd w:val="clear" w:color="auto" w:fill="FF8181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6%</w:t>
            </w:r>
          </w:p>
        </w:tc>
        <w:tc>
          <w:tcPr>
            <w:tcW w:w="621" w:type="pct"/>
            <w:shd w:val="clear" w:color="auto" w:fill="FF8181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60%</w:t>
            </w:r>
          </w:p>
        </w:tc>
        <w:tc>
          <w:tcPr>
            <w:tcW w:w="624" w:type="pct"/>
            <w:shd w:val="clear" w:color="auto" w:fill="FF8181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7%</w:t>
            </w:r>
          </w:p>
        </w:tc>
        <w:tc>
          <w:tcPr>
            <w:tcW w:w="562" w:type="pct"/>
            <w:shd w:val="clear" w:color="auto" w:fill="FF8181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63%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10000000000</w:t>
            </w:r>
          </w:p>
        </w:tc>
      </w:tr>
      <w:tr w:rsidR="00471374" w:rsidRPr="00471374" w:rsidTr="00471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G0.000001</w:t>
            </w:r>
          </w:p>
        </w:tc>
        <w:tc>
          <w:tcPr>
            <w:tcW w:w="68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27%</w:t>
            </w:r>
          </w:p>
        </w:tc>
        <w:tc>
          <w:tcPr>
            <w:tcW w:w="621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27%</w:t>
            </w:r>
          </w:p>
        </w:tc>
        <w:tc>
          <w:tcPr>
            <w:tcW w:w="62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36%</w:t>
            </w:r>
          </w:p>
        </w:tc>
        <w:tc>
          <w:tcPr>
            <w:tcW w:w="562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21%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0.000001</w:t>
            </w:r>
          </w:p>
        </w:tc>
      </w:tr>
      <w:tr w:rsidR="00471374" w:rsidRPr="00471374" w:rsidTr="0047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G0.00001</w:t>
            </w:r>
          </w:p>
        </w:tc>
        <w:tc>
          <w:tcPr>
            <w:tcW w:w="68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50%</w:t>
            </w:r>
          </w:p>
        </w:tc>
        <w:tc>
          <w:tcPr>
            <w:tcW w:w="621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26%</w:t>
            </w:r>
          </w:p>
        </w:tc>
        <w:tc>
          <w:tcPr>
            <w:tcW w:w="62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57%</w:t>
            </w:r>
          </w:p>
        </w:tc>
        <w:tc>
          <w:tcPr>
            <w:tcW w:w="562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16%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0.00001</w:t>
            </w:r>
          </w:p>
        </w:tc>
      </w:tr>
      <w:tr w:rsidR="00471374" w:rsidRPr="00471374" w:rsidTr="00471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G0.001</w:t>
            </w:r>
          </w:p>
        </w:tc>
        <w:tc>
          <w:tcPr>
            <w:tcW w:w="68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80%</w:t>
            </w:r>
          </w:p>
        </w:tc>
        <w:tc>
          <w:tcPr>
            <w:tcW w:w="621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  <w:tc>
          <w:tcPr>
            <w:tcW w:w="62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93%</w:t>
            </w:r>
          </w:p>
        </w:tc>
        <w:tc>
          <w:tcPr>
            <w:tcW w:w="562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0.001</w:t>
            </w:r>
          </w:p>
        </w:tc>
      </w:tr>
      <w:tr w:rsidR="00471374" w:rsidRPr="00471374" w:rsidTr="0047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G0.1</w:t>
            </w:r>
          </w:p>
        </w:tc>
        <w:tc>
          <w:tcPr>
            <w:tcW w:w="68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80%</w:t>
            </w:r>
          </w:p>
        </w:tc>
        <w:tc>
          <w:tcPr>
            <w:tcW w:w="621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  <w:tc>
          <w:tcPr>
            <w:tcW w:w="62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93%</w:t>
            </w:r>
          </w:p>
        </w:tc>
        <w:tc>
          <w:tcPr>
            <w:tcW w:w="562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0.1</w:t>
            </w:r>
          </w:p>
        </w:tc>
      </w:tr>
      <w:tr w:rsidR="00471374" w:rsidRPr="00471374" w:rsidTr="00471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G1</w:t>
            </w:r>
          </w:p>
        </w:tc>
        <w:tc>
          <w:tcPr>
            <w:tcW w:w="68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80%</w:t>
            </w:r>
          </w:p>
        </w:tc>
        <w:tc>
          <w:tcPr>
            <w:tcW w:w="621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  <w:tc>
          <w:tcPr>
            <w:tcW w:w="62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93%</w:t>
            </w:r>
          </w:p>
        </w:tc>
        <w:tc>
          <w:tcPr>
            <w:tcW w:w="562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</w:t>
            </w:r>
          </w:p>
        </w:tc>
      </w:tr>
      <w:tr w:rsidR="00471374" w:rsidRPr="00471374" w:rsidTr="0047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G100</w:t>
            </w:r>
          </w:p>
        </w:tc>
        <w:tc>
          <w:tcPr>
            <w:tcW w:w="68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80%</w:t>
            </w:r>
          </w:p>
        </w:tc>
        <w:tc>
          <w:tcPr>
            <w:tcW w:w="621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  <w:tc>
          <w:tcPr>
            <w:tcW w:w="624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93%</w:t>
            </w:r>
          </w:p>
        </w:tc>
        <w:tc>
          <w:tcPr>
            <w:tcW w:w="562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100</w:t>
            </w:r>
          </w:p>
        </w:tc>
      </w:tr>
      <w:tr w:rsidR="00471374" w:rsidRPr="00471374" w:rsidTr="00471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pct"/>
            <w:noWrap/>
            <w:hideMark/>
          </w:tcPr>
          <w:p w:rsidR="00471374" w:rsidRPr="00471374" w:rsidRDefault="00471374" w:rsidP="00471374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G1000000</w:t>
            </w:r>
          </w:p>
        </w:tc>
        <w:tc>
          <w:tcPr>
            <w:tcW w:w="684" w:type="pct"/>
            <w:shd w:val="clear" w:color="auto" w:fill="92D050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80%</w:t>
            </w:r>
          </w:p>
        </w:tc>
        <w:tc>
          <w:tcPr>
            <w:tcW w:w="621" w:type="pct"/>
            <w:shd w:val="clear" w:color="auto" w:fill="92D050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  <w:tc>
          <w:tcPr>
            <w:tcW w:w="624" w:type="pct"/>
            <w:shd w:val="clear" w:color="auto" w:fill="92D050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93%</w:t>
            </w:r>
          </w:p>
        </w:tc>
        <w:tc>
          <w:tcPr>
            <w:tcW w:w="562" w:type="pct"/>
            <w:shd w:val="clear" w:color="auto" w:fill="92D050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7%</w:t>
            </w:r>
          </w:p>
        </w:tc>
        <w:tc>
          <w:tcPr>
            <w:tcW w:w="443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27" w:type="pct"/>
            <w:noWrap/>
            <w:hideMark/>
          </w:tcPr>
          <w:p w:rsidR="00471374" w:rsidRPr="00471374" w:rsidRDefault="00471374" w:rsidP="00471374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653" w:type="pct"/>
            <w:noWrap/>
            <w:hideMark/>
          </w:tcPr>
          <w:p w:rsidR="00471374" w:rsidRPr="00471374" w:rsidRDefault="00471374" w:rsidP="0047137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4713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1000000</w:t>
            </w:r>
          </w:p>
        </w:tc>
      </w:tr>
    </w:tbl>
    <w:p w:rsidR="0053303D" w:rsidRDefault="00A43283" w:rsidP="0053303D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הבחנתי בירידה באחוזי ההצלחה. בחנתי שוב מול 700 דוגמאות והשוותי מול </w:t>
      </w:r>
      <w:r>
        <w:rPr>
          <w:lang w:bidi="he-IL"/>
        </w:rPr>
        <w:t>Svm Linear</w:t>
      </w:r>
      <w:r>
        <w:rPr>
          <w:rFonts w:hint="cs"/>
          <w:rtl/>
          <w:lang w:bidi="he-IL"/>
        </w:rPr>
        <w:t>:</w:t>
      </w:r>
    </w:p>
    <w:tbl>
      <w:tblPr>
        <w:tblStyle w:val="PlainTable5"/>
        <w:tblW w:w="5000" w:type="pct"/>
        <w:tblLook w:val="0480" w:firstRow="0" w:lastRow="0" w:firstColumn="1" w:lastColumn="0" w:noHBand="0" w:noVBand="1"/>
      </w:tblPr>
      <w:tblGrid>
        <w:gridCol w:w="2293"/>
        <w:gridCol w:w="1172"/>
        <w:gridCol w:w="1069"/>
        <w:gridCol w:w="1052"/>
        <w:gridCol w:w="966"/>
        <w:gridCol w:w="741"/>
        <w:gridCol w:w="689"/>
        <w:gridCol w:w="1378"/>
      </w:tblGrid>
      <w:tr w:rsidR="00A43283" w:rsidRPr="00A43283" w:rsidTr="00A4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Kernel2 T700 G1</w:t>
            </w:r>
          </w:p>
        </w:tc>
        <w:tc>
          <w:tcPr>
            <w:tcW w:w="626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85%</w:t>
            </w:r>
          </w:p>
        </w:tc>
        <w:tc>
          <w:tcPr>
            <w:tcW w:w="571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25%</w:t>
            </w:r>
          </w:p>
        </w:tc>
        <w:tc>
          <w:tcPr>
            <w:tcW w:w="562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98%</w:t>
            </w:r>
          </w:p>
        </w:tc>
        <w:tc>
          <w:tcPr>
            <w:tcW w:w="516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2%</w:t>
            </w:r>
          </w:p>
        </w:tc>
        <w:tc>
          <w:tcPr>
            <w:tcW w:w="396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</w:t>
            </w:r>
          </w:p>
        </w:tc>
      </w:tr>
      <w:tr w:rsidR="00A43283" w:rsidRPr="00A43283" w:rsidTr="00A432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Linear T700 C1</w:t>
            </w:r>
          </w:p>
        </w:tc>
        <w:tc>
          <w:tcPr>
            <w:tcW w:w="626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571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  <w:tc>
          <w:tcPr>
            <w:tcW w:w="562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98%</w:t>
            </w:r>
          </w:p>
        </w:tc>
        <w:tc>
          <w:tcPr>
            <w:tcW w:w="516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2%</w:t>
            </w:r>
          </w:p>
        </w:tc>
        <w:tc>
          <w:tcPr>
            <w:tcW w:w="396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700</w:t>
            </w:r>
          </w:p>
        </w:tc>
        <w:tc>
          <w:tcPr>
            <w:tcW w:w="368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99</w:t>
            </w:r>
          </w:p>
        </w:tc>
        <w:tc>
          <w:tcPr>
            <w:tcW w:w="737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</w:t>
            </w:r>
          </w:p>
        </w:tc>
      </w:tr>
    </w:tbl>
    <w:p w:rsidR="00A43283" w:rsidRDefault="00A43283" w:rsidP="00A43283">
      <w:pPr>
        <w:bidi/>
        <w:rPr>
          <w:rtl/>
          <w:lang w:bidi="he-IL"/>
        </w:rPr>
      </w:pPr>
    </w:p>
    <w:p w:rsidR="00A43283" w:rsidRDefault="00A43283" w:rsidP="00A43283">
      <w:pPr>
        <w:bidi/>
        <w:rPr>
          <w:lang w:bidi="he-IL"/>
        </w:rPr>
      </w:pPr>
      <w:r>
        <w:rPr>
          <w:rFonts w:hint="cs"/>
          <w:rtl/>
          <w:lang w:bidi="he-IL"/>
        </w:rPr>
        <w:t>ואכן הייתה ירידה. המשכתי בבדיקה מול דרגה גבוהה יותר: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157"/>
        <w:gridCol w:w="1227"/>
        <w:gridCol w:w="1120"/>
        <w:gridCol w:w="1126"/>
        <w:gridCol w:w="1019"/>
        <w:gridCol w:w="819"/>
        <w:gridCol w:w="615"/>
        <w:gridCol w:w="1277"/>
      </w:tblGrid>
      <w:tr w:rsidR="00A43283" w:rsidRPr="00A43283" w:rsidTr="00A4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9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Name</w:t>
            </w:r>
          </w:p>
        </w:tc>
        <w:tc>
          <w:tcPr>
            <w:tcW w:w="643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accuracy_test</w:t>
            </w:r>
          </w:p>
        </w:tc>
        <w:tc>
          <w:tcPr>
            <w:tcW w:w="588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fp_rate_test</w:t>
            </w:r>
          </w:p>
        </w:tc>
        <w:tc>
          <w:tcPr>
            <w:tcW w:w="582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accuracy_all</w:t>
            </w:r>
          </w:p>
        </w:tc>
        <w:tc>
          <w:tcPr>
            <w:tcW w:w="527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fp_rate_all</w:t>
            </w:r>
          </w:p>
        </w:tc>
        <w:tc>
          <w:tcPr>
            <w:tcW w:w="417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Training</w:t>
            </w:r>
          </w:p>
        </w:tc>
        <w:tc>
          <w:tcPr>
            <w:tcW w:w="355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Test</w:t>
            </w:r>
          </w:p>
        </w:tc>
        <w:tc>
          <w:tcPr>
            <w:tcW w:w="709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G</w:t>
            </w:r>
          </w:p>
        </w:tc>
      </w:tr>
      <w:tr w:rsidR="00A43283" w:rsidRPr="00A43283" w:rsidTr="00A4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Kernel3 G0.000001</w:t>
            </w:r>
          </w:p>
        </w:tc>
        <w:tc>
          <w:tcPr>
            <w:tcW w:w="643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54%</w:t>
            </w:r>
          </w:p>
        </w:tc>
        <w:tc>
          <w:tcPr>
            <w:tcW w:w="588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17%</w:t>
            </w:r>
          </w:p>
        </w:tc>
        <w:tc>
          <w:tcPr>
            <w:tcW w:w="582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63%</w:t>
            </w:r>
          </w:p>
        </w:tc>
        <w:tc>
          <w:tcPr>
            <w:tcW w:w="527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8%</w:t>
            </w:r>
          </w:p>
        </w:tc>
        <w:tc>
          <w:tcPr>
            <w:tcW w:w="417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55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709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0.000001</w:t>
            </w:r>
          </w:p>
        </w:tc>
      </w:tr>
      <w:tr w:rsidR="00A43283" w:rsidRPr="00A43283" w:rsidTr="00554F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Kernel3 G0.001</w:t>
            </w:r>
          </w:p>
        </w:tc>
        <w:tc>
          <w:tcPr>
            <w:tcW w:w="643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77%</w:t>
            </w:r>
          </w:p>
        </w:tc>
        <w:tc>
          <w:tcPr>
            <w:tcW w:w="588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18%</w:t>
            </w:r>
          </w:p>
        </w:tc>
        <w:tc>
          <w:tcPr>
            <w:tcW w:w="582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91%</w:t>
            </w:r>
          </w:p>
        </w:tc>
        <w:tc>
          <w:tcPr>
            <w:tcW w:w="527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6%</w:t>
            </w:r>
          </w:p>
        </w:tc>
        <w:tc>
          <w:tcPr>
            <w:tcW w:w="417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55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709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0.001</w:t>
            </w:r>
          </w:p>
        </w:tc>
      </w:tr>
      <w:tr w:rsidR="00A43283" w:rsidRPr="00A43283" w:rsidTr="0055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Kernel3 G1</w:t>
            </w:r>
          </w:p>
        </w:tc>
        <w:tc>
          <w:tcPr>
            <w:tcW w:w="643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77%</w:t>
            </w:r>
          </w:p>
        </w:tc>
        <w:tc>
          <w:tcPr>
            <w:tcW w:w="588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18%</w:t>
            </w:r>
          </w:p>
        </w:tc>
        <w:tc>
          <w:tcPr>
            <w:tcW w:w="582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91%</w:t>
            </w:r>
          </w:p>
        </w:tc>
        <w:tc>
          <w:tcPr>
            <w:tcW w:w="527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6%</w:t>
            </w:r>
          </w:p>
        </w:tc>
        <w:tc>
          <w:tcPr>
            <w:tcW w:w="417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55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709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</w:t>
            </w:r>
          </w:p>
        </w:tc>
      </w:tr>
      <w:tr w:rsidR="00A43283" w:rsidRPr="00A43283" w:rsidTr="00554F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Kernel3 G1000</w:t>
            </w:r>
          </w:p>
        </w:tc>
        <w:tc>
          <w:tcPr>
            <w:tcW w:w="643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77%</w:t>
            </w:r>
          </w:p>
        </w:tc>
        <w:tc>
          <w:tcPr>
            <w:tcW w:w="588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18%</w:t>
            </w:r>
          </w:p>
        </w:tc>
        <w:tc>
          <w:tcPr>
            <w:tcW w:w="582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91%</w:t>
            </w:r>
          </w:p>
        </w:tc>
        <w:tc>
          <w:tcPr>
            <w:tcW w:w="527" w:type="pct"/>
            <w:shd w:val="clear" w:color="auto" w:fill="92D050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6%</w:t>
            </w:r>
          </w:p>
        </w:tc>
        <w:tc>
          <w:tcPr>
            <w:tcW w:w="417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55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709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1000</w:t>
            </w:r>
          </w:p>
        </w:tc>
      </w:tr>
      <w:tr w:rsidR="00A43283" w:rsidRPr="00A43283" w:rsidTr="0055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  <w:noWrap/>
            <w:hideMark/>
          </w:tcPr>
          <w:p w:rsidR="00A43283" w:rsidRPr="00A43283" w:rsidRDefault="00A43283" w:rsidP="00A43283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Kernel3 G100000</w:t>
            </w:r>
          </w:p>
        </w:tc>
        <w:tc>
          <w:tcPr>
            <w:tcW w:w="643" w:type="pct"/>
            <w:shd w:val="clear" w:color="auto" w:fill="FF8181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2%</w:t>
            </w:r>
          </w:p>
        </w:tc>
        <w:tc>
          <w:tcPr>
            <w:tcW w:w="588" w:type="pct"/>
            <w:shd w:val="clear" w:color="auto" w:fill="FF8181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13%</w:t>
            </w:r>
          </w:p>
        </w:tc>
        <w:tc>
          <w:tcPr>
            <w:tcW w:w="582" w:type="pct"/>
            <w:shd w:val="clear" w:color="auto" w:fill="FF8181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3%</w:t>
            </w:r>
          </w:p>
        </w:tc>
        <w:tc>
          <w:tcPr>
            <w:tcW w:w="527" w:type="pct"/>
            <w:shd w:val="clear" w:color="auto" w:fill="FF8181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13%</w:t>
            </w:r>
          </w:p>
        </w:tc>
        <w:tc>
          <w:tcPr>
            <w:tcW w:w="417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500</w:t>
            </w:r>
          </w:p>
        </w:tc>
        <w:tc>
          <w:tcPr>
            <w:tcW w:w="355" w:type="pct"/>
            <w:noWrap/>
            <w:hideMark/>
          </w:tcPr>
          <w:p w:rsidR="00A43283" w:rsidRPr="00A43283" w:rsidRDefault="00A43283" w:rsidP="00A43283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299</w:t>
            </w:r>
          </w:p>
        </w:tc>
        <w:tc>
          <w:tcPr>
            <w:tcW w:w="709" w:type="pct"/>
            <w:noWrap/>
            <w:hideMark/>
          </w:tcPr>
          <w:p w:rsidR="00A43283" w:rsidRPr="00A43283" w:rsidRDefault="00A43283" w:rsidP="00A432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43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100000</w:t>
            </w:r>
          </w:p>
        </w:tc>
      </w:tr>
    </w:tbl>
    <w:p w:rsidR="00A43283" w:rsidRDefault="00554F55" w:rsidP="00A4328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מכאן הבנתי שככל שנעלה יותר במעלת ה</w:t>
      </w:r>
      <w:r>
        <w:rPr>
          <w:lang w:bidi="he-IL"/>
        </w:rPr>
        <w:t>Kernel</w:t>
      </w:r>
      <w:r>
        <w:rPr>
          <w:rFonts w:hint="cs"/>
          <w:rtl/>
          <w:lang w:bidi="he-IL"/>
        </w:rPr>
        <w:t xml:space="preserve">, נרד באחוזי ההצלחה. הנחתי שה </w:t>
      </w:r>
      <w:r>
        <w:rPr>
          <w:lang w:bidi="he-IL"/>
        </w:rPr>
        <w:t>Kernel</w:t>
      </w:r>
      <w:r>
        <w:rPr>
          <w:rFonts w:hint="cs"/>
          <w:rtl/>
          <w:lang w:bidi="he-IL"/>
        </w:rPr>
        <w:t xml:space="preserve"> ישמש יותר כאשר יהיו </w:t>
      </w:r>
      <w:r>
        <w:rPr>
          <w:lang w:bidi="he-IL"/>
        </w:rPr>
        <w:t>Features</w:t>
      </w:r>
      <w:r>
        <w:rPr>
          <w:rFonts w:hint="cs"/>
          <w:rtl/>
          <w:lang w:bidi="he-IL"/>
        </w:rPr>
        <w:t xml:space="preserve"> מתאימים.</w:t>
      </w:r>
    </w:p>
    <w:p w:rsidR="00554F55" w:rsidRDefault="00963E0A" w:rsidP="00554F55">
      <w:pPr>
        <w:pStyle w:val="Heading3"/>
        <w:bidi/>
        <w:rPr>
          <w:rtl/>
          <w:lang w:bidi="he-IL"/>
        </w:rPr>
      </w:pPr>
      <w:bookmarkStart w:id="5" w:name="_Toc440720550"/>
      <w:r>
        <w:rPr>
          <w:lang w:bidi="he-IL"/>
        </w:rPr>
        <w:t>10-Fold</w:t>
      </w:r>
      <w:bookmarkEnd w:id="5"/>
    </w:p>
    <w:p w:rsidR="00554F55" w:rsidRDefault="00963E0A" w:rsidP="00554F55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לאחר הבדיקות הללו, הגדלתי את ה </w:t>
      </w:r>
      <w:r>
        <w:rPr>
          <w:lang w:bidi="he-IL"/>
        </w:rPr>
        <w:t>Data Set</w:t>
      </w:r>
      <w:r>
        <w:rPr>
          <w:rFonts w:hint="cs"/>
          <w:rtl/>
          <w:lang w:bidi="he-IL"/>
        </w:rPr>
        <w:t xml:space="preserve"> משמעותית והתחלתי בבדיקה בעזרת </w:t>
      </w:r>
      <w:r>
        <w:rPr>
          <w:lang w:bidi="he-IL"/>
        </w:rPr>
        <w:t>K-Fold</w:t>
      </w:r>
      <w:r>
        <w:rPr>
          <w:rFonts w:hint="cs"/>
          <w:rtl/>
          <w:lang w:bidi="he-IL"/>
        </w:rPr>
        <w:t xml:space="preserve">. </w:t>
      </w:r>
      <w:r w:rsidR="00173FEB">
        <w:rPr>
          <w:rFonts w:hint="cs"/>
          <w:rtl/>
          <w:lang w:bidi="he-IL"/>
        </w:rPr>
        <w:t xml:space="preserve">כעת, אני בודק את יכולות האימון של המודל שלי מול כל חלקי ה </w:t>
      </w:r>
      <w:r w:rsidR="00173FEB">
        <w:rPr>
          <w:lang w:bidi="he-IL"/>
        </w:rPr>
        <w:t>Data Set</w:t>
      </w:r>
      <w:r w:rsidR="00173FEB">
        <w:rPr>
          <w:rFonts w:hint="cs"/>
          <w:rtl/>
          <w:lang w:bidi="he-IL"/>
        </w:rPr>
        <w:t xml:space="preserve">. בנוסף, בגלל הגדילה המשמעותית של ה </w:t>
      </w:r>
      <w:r w:rsidR="00173FEB">
        <w:rPr>
          <w:lang w:bidi="he-IL"/>
        </w:rPr>
        <w:t>Data Set</w:t>
      </w:r>
      <w:r w:rsidR="00173FEB">
        <w:rPr>
          <w:rFonts w:hint="cs"/>
          <w:rtl/>
          <w:lang w:bidi="he-IL"/>
        </w:rPr>
        <w:t xml:space="preserve"> והכפלת הפעולות המתבצעות, זמן העיבוד היה גדול מהרגיל. על כן, החלטתי להקטין את גודל התמונות ל 28</w:t>
      </w:r>
      <w:r w:rsidR="00173FEB">
        <w:rPr>
          <w:lang w:bidi="he-IL"/>
        </w:rPr>
        <w:t>x</w:t>
      </w:r>
      <w:r w:rsidR="00173FEB">
        <w:rPr>
          <w:rFonts w:hint="cs"/>
          <w:rtl/>
          <w:lang w:bidi="he-IL"/>
        </w:rPr>
        <w:t xml:space="preserve">28 (בדומה ל </w:t>
      </w:r>
      <w:r w:rsidR="00173FEB">
        <w:rPr>
          <w:lang w:bidi="he-IL"/>
        </w:rPr>
        <w:t>Mnist</w:t>
      </w:r>
      <w:r w:rsidR="00173FEB">
        <w:rPr>
          <w:rFonts w:hint="cs"/>
          <w:rtl/>
          <w:lang w:bidi="he-IL"/>
        </w:rPr>
        <w:t>). להלן הביצועים:</w:t>
      </w:r>
    </w:p>
    <w:p w:rsidR="00916C0B" w:rsidRDefault="00916C0B" w:rsidP="00916C0B">
      <w:pPr>
        <w:bidi/>
        <w:rPr>
          <w:lang w:bidi="he-IL"/>
        </w:rPr>
      </w:pPr>
    </w:p>
    <w:p w:rsidR="00916C0B" w:rsidRDefault="00916C0B" w:rsidP="00916C0B">
      <w:pPr>
        <w:pStyle w:val="Heading4"/>
        <w:bidi/>
        <w:rPr>
          <w:rtl/>
          <w:lang w:bidi="he-IL"/>
        </w:rPr>
      </w:pPr>
      <w:r>
        <w:rPr>
          <w:lang w:bidi="he-IL"/>
        </w:rPr>
        <w:t>Linear</w:t>
      </w:r>
      <w:r>
        <w:rPr>
          <w:rFonts w:hint="cs"/>
          <w:rtl/>
          <w:lang w:bidi="he-IL"/>
        </w:rPr>
        <w:t>:</w:t>
      </w:r>
    </w:p>
    <w:tbl>
      <w:tblPr>
        <w:tblStyle w:val="PlainTable5"/>
        <w:tblpPr w:leftFromText="180" w:rightFromText="180" w:vertAnchor="text" w:horzAnchor="page" w:tblpX="974" w:tblpY="143"/>
        <w:tblW w:w="5344" w:type="dxa"/>
        <w:tblLook w:val="04A0" w:firstRow="1" w:lastRow="0" w:firstColumn="1" w:lastColumn="0" w:noHBand="0" w:noVBand="1"/>
      </w:tblPr>
      <w:tblGrid>
        <w:gridCol w:w="1738"/>
        <w:gridCol w:w="1340"/>
        <w:gridCol w:w="1221"/>
        <w:gridCol w:w="1045"/>
      </w:tblGrid>
      <w:tr w:rsidR="00916C0B" w:rsidRPr="00916C0B" w:rsidTr="0091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8" w:type="dxa"/>
            <w:noWrap/>
            <w:hideMark/>
          </w:tcPr>
          <w:p w:rsidR="00916C0B" w:rsidRPr="00916C0B" w:rsidRDefault="00916C0B" w:rsidP="00916C0B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lastRenderedPageBreak/>
              <w:t>Name</w:t>
            </w:r>
          </w:p>
        </w:tc>
        <w:tc>
          <w:tcPr>
            <w:tcW w:w="1340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accuracy_test</w:t>
            </w:r>
          </w:p>
        </w:tc>
        <w:tc>
          <w:tcPr>
            <w:tcW w:w="1221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fp_rate_test</w:t>
            </w:r>
          </w:p>
        </w:tc>
        <w:tc>
          <w:tcPr>
            <w:tcW w:w="1045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C</w:t>
            </w:r>
          </w:p>
        </w:tc>
      </w:tr>
      <w:tr w:rsidR="00916C0B" w:rsidRPr="00916C0B" w:rsidTr="0091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916C0B" w:rsidRPr="00916C0B" w:rsidRDefault="00916C0B" w:rsidP="00916C0B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Linear C1</w:t>
            </w:r>
          </w:p>
        </w:tc>
        <w:tc>
          <w:tcPr>
            <w:tcW w:w="1340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80%</w:t>
            </w:r>
          </w:p>
        </w:tc>
        <w:tc>
          <w:tcPr>
            <w:tcW w:w="1221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17%</w:t>
            </w:r>
          </w:p>
        </w:tc>
        <w:tc>
          <w:tcPr>
            <w:tcW w:w="1045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</w:t>
            </w:r>
          </w:p>
        </w:tc>
      </w:tr>
      <w:tr w:rsidR="00916C0B" w:rsidRPr="00916C0B" w:rsidTr="00A76ED5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916C0B" w:rsidRPr="00916C0B" w:rsidRDefault="00916C0B" w:rsidP="00916C0B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Linear C0.0001</w:t>
            </w:r>
          </w:p>
        </w:tc>
        <w:tc>
          <w:tcPr>
            <w:tcW w:w="1340" w:type="dxa"/>
            <w:shd w:val="clear" w:color="auto" w:fill="92D050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81%</w:t>
            </w:r>
          </w:p>
        </w:tc>
        <w:tc>
          <w:tcPr>
            <w:tcW w:w="1221" w:type="dxa"/>
            <w:shd w:val="clear" w:color="auto" w:fill="92D050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20%</w:t>
            </w:r>
          </w:p>
        </w:tc>
        <w:tc>
          <w:tcPr>
            <w:tcW w:w="1045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0.0001</w:t>
            </w:r>
          </w:p>
        </w:tc>
      </w:tr>
      <w:tr w:rsidR="00916C0B" w:rsidRPr="00916C0B" w:rsidTr="0091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916C0B" w:rsidRPr="00916C0B" w:rsidRDefault="00916C0B" w:rsidP="00916C0B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Linear C1000000</w:t>
            </w:r>
          </w:p>
        </w:tc>
        <w:tc>
          <w:tcPr>
            <w:tcW w:w="1340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79%</w:t>
            </w:r>
          </w:p>
        </w:tc>
        <w:tc>
          <w:tcPr>
            <w:tcW w:w="1221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21%</w:t>
            </w:r>
          </w:p>
        </w:tc>
        <w:tc>
          <w:tcPr>
            <w:tcW w:w="1045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1000000</w:t>
            </w:r>
          </w:p>
        </w:tc>
      </w:tr>
      <w:tr w:rsidR="00916C0B" w:rsidRPr="00916C0B" w:rsidTr="00916C0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916C0B" w:rsidRPr="00916C0B" w:rsidRDefault="00916C0B" w:rsidP="00916C0B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Linear C0.000001</w:t>
            </w:r>
          </w:p>
        </w:tc>
        <w:tc>
          <w:tcPr>
            <w:tcW w:w="1340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77%</w:t>
            </w:r>
          </w:p>
        </w:tc>
        <w:tc>
          <w:tcPr>
            <w:tcW w:w="1221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23%</w:t>
            </w:r>
          </w:p>
        </w:tc>
        <w:tc>
          <w:tcPr>
            <w:tcW w:w="1045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0.000001</w:t>
            </w:r>
          </w:p>
        </w:tc>
      </w:tr>
      <w:tr w:rsidR="00916C0B" w:rsidRPr="00916C0B" w:rsidTr="0091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916C0B" w:rsidRPr="00916C0B" w:rsidRDefault="00916C0B" w:rsidP="00916C0B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Linear C1000</w:t>
            </w:r>
          </w:p>
        </w:tc>
        <w:tc>
          <w:tcPr>
            <w:tcW w:w="1340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72%</w:t>
            </w:r>
          </w:p>
        </w:tc>
        <w:tc>
          <w:tcPr>
            <w:tcW w:w="1221" w:type="dxa"/>
            <w:noWrap/>
            <w:hideMark/>
          </w:tcPr>
          <w:p w:rsidR="00916C0B" w:rsidRPr="00916C0B" w:rsidRDefault="00916C0B" w:rsidP="00916C0B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28%</w:t>
            </w:r>
          </w:p>
        </w:tc>
        <w:tc>
          <w:tcPr>
            <w:tcW w:w="1045" w:type="dxa"/>
            <w:noWrap/>
            <w:hideMark/>
          </w:tcPr>
          <w:p w:rsidR="00916C0B" w:rsidRPr="00916C0B" w:rsidRDefault="00916C0B" w:rsidP="00916C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916C0B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1000</w:t>
            </w:r>
          </w:p>
        </w:tc>
      </w:tr>
    </w:tbl>
    <w:p w:rsidR="00916C0B" w:rsidRDefault="00916C0B" w:rsidP="00916C0B">
      <w:pPr>
        <w:bidi/>
        <w:rPr>
          <w:rtl/>
          <w:lang w:bidi="he-IL"/>
        </w:rPr>
      </w:pPr>
      <w:r>
        <w:rPr>
          <w:noProof/>
          <w:lang w:eastAsia="en-US" w:bidi="he-IL"/>
        </w:rPr>
        <w:drawing>
          <wp:anchor distT="0" distB="0" distL="114300" distR="114300" simplePos="0" relativeHeight="251658240" behindDoc="0" locked="0" layoutInCell="1" allowOverlap="1" wp14:anchorId="2C147AB9" wp14:editId="28B4D1B7">
            <wp:simplePos x="0" y="0"/>
            <wp:positionH relativeFrom="margin">
              <wp:align>right</wp:align>
            </wp:positionH>
            <wp:positionV relativeFrom="paragraph">
              <wp:posOffset>81640</wp:posOffset>
            </wp:positionV>
            <wp:extent cx="2717388" cy="2103410"/>
            <wp:effectExtent l="0" t="0" r="6985" b="1143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916C0B" w:rsidRPr="00916C0B" w:rsidRDefault="00916C0B" w:rsidP="00916C0B">
      <w:pPr>
        <w:bidi/>
        <w:rPr>
          <w:rtl/>
          <w:lang w:bidi="he-IL"/>
        </w:rPr>
      </w:pPr>
    </w:p>
    <w:p w:rsidR="00916C0B" w:rsidRPr="00916C0B" w:rsidRDefault="00916C0B" w:rsidP="00916C0B">
      <w:pPr>
        <w:bidi/>
        <w:rPr>
          <w:rtl/>
          <w:lang w:bidi="he-IL"/>
        </w:rPr>
      </w:pPr>
    </w:p>
    <w:p w:rsidR="00173FEB" w:rsidRDefault="00173FEB" w:rsidP="00173FEB">
      <w:pPr>
        <w:bidi/>
        <w:rPr>
          <w:lang w:bidi="he-IL"/>
        </w:rPr>
      </w:pPr>
    </w:p>
    <w:p w:rsidR="00A76ED5" w:rsidRDefault="00A76ED5">
      <w:pPr>
        <w:rPr>
          <w:lang w:bidi="he-IL"/>
        </w:rPr>
      </w:pPr>
      <w:r>
        <w:rPr>
          <w:lang w:bidi="he-IL"/>
        </w:rPr>
        <w:br w:type="page"/>
      </w:r>
    </w:p>
    <w:p w:rsidR="00A43283" w:rsidRDefault="00A76ED5" w:rsidP="003B4FD2">
      <w:pPr>
        <w:pStyle w:val="Heading4"/>
        <w:bidi/>
        <w:rPr>
          <w:lang w:bidi="he-IL"/>
        </w:rPr>
      </w:pPr>
      <w:r>
        <w:rPr>
          <w:noProof/>
          <w:lang w:eastAsia="en-US" w:bidi="he-IL"/>
        </w:rPr>
        <w:lastRenderedPageBreak/>
        <w:drawing>
          <wp:anchor distT="0" distB="0" distL="114300" distR="114300" simplePos="0" relativeHeight="251659264" behindDoc="0" locked="0" layoutInCell="1" allowOverlap="1" wp14:anchorId="3BDE3066" wp14:editId="55F38781">
            <wp:simplePos x="0" y="0"/>
            <wp:positionH relativeFrom="margin">
              <wp:align>right</wp:align>
            </wp:positionH>
            <wp:positionV relativeFrom="paragraph">
              <wp:posOffset>279881</wp:posOffset>
            </wp:positionV>
            <wp:extent cx="2668905" cy="1836420"/>
            <wp:effectExtent l="0" t="0" r="17145" b="1143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FD2">
        <w:rPr>
          <w:lang w:bidi="he-IL"/>
        </w:rPr>
        <w:t>Kernel</w:t>
      </w:r>
      <w:r w:rsidR="003B4FD2">
        <w:rPr>
          <w:rFonts w:hint="cs"/>
          <w:rtl/>
          <w:lang w:bidi="he-IL"/>
        </w:rPr>
        <w:t>:</w:t>
      </w:r>
    </w:p>
    <w:tbl>
      <w:tblPr>
        <w:tblStyle w:val="PlainTable5"/>
        <w:tblW w:w="4638" w:type="dxa"/>
        <w:tblLook w:val="04A0" w:firstRow="1" w:lastRow="0" w:firstColumn="1" w:lastColumn="0" w:noHBand="0" w:noVBand="1"/>
      </w:tblPr>
      <w:tblGrid>
        <w:gridCol w:w="2291"/>
        <w:gridCol w:w="1227"/>
        <w:gridCol w:w="1120"/>
      </w:tblGrid>
      <w:tr w:rsidR="00A76ED5" w:rsidRPr="00A76ED5" w:rsidTr="00A7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Name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accuracy_test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fp_rate_test</w:t>
            </w:r>
          </w:p>
        </w:tc>
      </w:tr>
      <w:tr w:rsidR="00A76ED5" w:rsidRPr="00A76ED5" w:rsidTr="00A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C0.001 G1000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71%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</w:tr>
      <w:tr w:rsidR="00A76ED5" w:rsidRPr="00A76ED5" w:rsidTr="00A76E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C0.001 G1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75%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</w:tr>
      <w:tr w:rsidR="00A76ED5" w:rsidRPr="00A76ED5" w:rsidTr="00A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C0.001 G100000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71%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</w:tr>
      <w:tr w:rsidR="00A76ED5" w:rsidRPr="00A76ED5" w:rsidTr="00A76E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C0.001 G0.001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72%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26%</w:t>
            </w:r>
          </w:p>
        </w:tc>
      </w:tr>
      <w:tr w:rsidR="00A76ED5" w:rsidRPr="00A76ED5" w:rsidTr="00A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 G100000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75%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21%</w:t>
            </w:r>
          </w:p>
        </w:tc>
      </w:tr>
      <w:tr w:rsidR="00A76ED5" w:rsidRPr="00A76ED5" w:rsidTr="00A76E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 G1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75%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21%</w:t>
            </w:r>
          </w:p>
        </w:tc>
      </w:tr>
      <w:tr w:rsidR="00A76ED5" w:rsidRPr="00A76ED5" w:rsidTr="00A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 G0.0001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74%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</w:tr>
      <w:tr w:rsidR="00A76ED5" w:rsidRPr="00A76ED5" w:rsidTr="00A76E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 G0.01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73%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24%</w:t>
            </w:r>
          </w:p>
        </w:tc>
      </w:tr>
      <w:tr w:rsidR="00A76ED5" w:rsidRPr="00A76ED5" w:rsidTr="00A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 G1000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72%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25%</w:t>
            </w:r>
          </w:p>
        </w:tc>
      </w:tr>
      <w:tr w:rsidR="00A76ED5" w:rsidRPr="00A76ED5" w:rsidTr="00A76E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C10000 G0.01</w:t>
            </w:r>
          </w:p>
        </w:tc>
        <w:tc>
          <w:tcPr>
            <w:tcW w:w="1227" w:type="dxa"/>
            <w:shd w:val="clear" w:color="auto" w:fill="92D050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80%</w:t>
            </w:r>
          </w:p>
        </w:tc>
        <w:tc>
          <w:tcPr>
            <w:tcW w:w="1120" w:type="dxa"/>
            <w:shd w:val="clear" w:color="auto" w:fill="92D050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</w:tr>
      <w:tr w:rsidR="00A76ED5" w:rsidRPr="00A76ED5" w:rsidTr="00A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C10000 G0.0001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73%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23%</w:t>
            </w:r>
          </w:p>
        </w:tc>
      </w:tr>
      <w:tr w:rsidR="00A76ED5" w:rsidRPr="00A76ED5" w:rsidTr="00A76ED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C10000 G10000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74%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25%</w:t>
            </w:r>
          </w:p>
        </w:tc>
      </w:tr>
      <w:tr w:rsidR="00A76ED5" w:rsidRPr="00A76ED5" w:rsidTr="00A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noWrap/>
            <w:hideMark/>
          </w:tcPr>
          <w:p w:rsidR="00A76ED5" w:rsidRPr="00A76ED5" w:rsidRDefault="00A76ED5" w:rsidP="00A76ED5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Kernel D2 C10000 G1</w:t>
            </w:r>
          </w:p>
        </w:tc>
        <w:tc>
          <w:tcPr>
            <w:tcW w:w="1227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74%</w:t>
            </w:r>
          </w:p>
        </w:tc>
        <w:tc>
          <w:tcPr>
            <w:tcW w:w="1120" w:type="dxa"/>
            <w:noWrap/>
            <w:hideMark/>
          </w:tcPr>
          <w:p w:rsidR="00A76ED5" w:rsidRPr="00A76ED5" w:rsidRDefault="00A76ED5" w:rsidP="00A76ED5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76ED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25%</w:t>
            </w:r>
          </w:p>
        </w:tc>
      </w:tr>
    </w:tbl>
    <w:p w:rsidR="00A76ED5" w:rsidRPr="00A76ED5" w:rsidRDefault="00A76ED5" w:rsidP="00A76ED5">
      <w:pPr>
        <w:bidi/>
        <w:rPr>
          <w:rtl/>
          <w:lang w:bidi="he-IL"/>
        </w:rPr>
      </w:pPr>
    </w:p>
    <w:p w:rsidR="003B4FD2" w:rsidRDefault="00A76ED5" w:rsidP="00A76ED5">
      <w:pPr>
        <w:pStyle w:val="Heading4"/>
        <w:bidi/>
        <w:rPr>
          <w:lang w:bidi="he-IL"/>
        </w:rPr>
      </w:pPr>
      <w:r>
        <w:rPr>
          <w:lang w:bidi="he-IL"/>
        </w:rPr>
        <w:t>HOG</w:t>
      </w:r>
    </w:p>
    <w:p w:rsidR="00A76ED5" w:rsidRPr="00A76ED5" w:rsidRDefault="00A76ED5" w:rsidP="00A76ED5">
      <w:pPr>
        <w:pStyle w:val="Heading5"/>
        <w:bidi/>
        <w:rPr>
          <w:lang w:bidi="he-IL"/>
        </w:rPr>
      </w:pPr>
      <w:r>
        <w:rPr>
          <w:lang w:bidi="he-IL"/>
        </w:rPr>
        <w:t>Linear</w:t>
      </w:r>
    </w:p>
    <w:p w:rsidR="00A43283" w:rsidRDefault="00A43283" w:rsidP="00A43283">
      <w:pPr>
        <w:bidi/>
        <w:rPr>
          <w:lang w:bidi="he-IL"/>
        </w:rPr>
      </w:pPr>
    </w:p>
    <w:p w:rsidR="00A43283" w:rsidRPr="00BE41C1" w:rsidRDefault="0091558A" w:rsidP="00A43283">
      <w:pPr>
        <w:bidi/>
        <w:rPr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7AA24084" wp14:editId="3D92144B">
            <wp:extent cx="5927090" cy="1680210"/>
            <wp:effectExtent l="0" t="0" r="16510" b="152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5"/>
        <w:tblW w:w="5260" w:type="dxa"/>
        <w:tblLook w:val="04A0" w:firstRow="1" w:lastRow="0" w:firstColumn="1" w:lastColumn="0" w:noHBand="0" w:noVBand="1"/>
      </w:tblPr>
      <w:tblGrid>
        <w:gridCol w:w="2660"/>
        <w:gridCol w:w="1360"/>
        <w:gridCol w:w="1240"/>
      </w:tblGrid>
      <w:tr w:rsidR="00A03438" w:rsidRPr="00A03438" w:rsidTr="00A03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Name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accuracy_test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fp_rate_test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d10 C1.0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82%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17%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d10 C1e-06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84%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17%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d10 C0.01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80%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d10 C100.0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79%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d10 C100000.0</w:t>
            </w:r>
          </w:p>
        </w:tc>
        <w:tc>
          <w:tcPr>
            <w:tcW w:w="1360" w:type="dxa"/>
            <w:shd w:val="clear" w:color="auto" w:fill="FF8181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75%</w:t>
            </w:r>
          </w:p>
        </w:tc>
        <w:tc>
          <w:tcPr>
            <w:tcW w:w="1240" w:type="dxa"/>
            <w:shd w:val="clear" w:color="auto" w:fill="FF8181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d36 C1e-06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84%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14%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d36 C100000.0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84%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16%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d36 C1000.0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81%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17%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d36 C0.001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79%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20%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14x14 d36 C1.0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79%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22%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lastRenderedPageBreak/>
              <w:t>HOG 4x4 d10 C0.001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88%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10%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d10 C100.0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87%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11%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d10 C100000.0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85%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12%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d10 C1e-06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87%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13%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d10 C1.0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85%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15%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d36 C1e-06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87%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11%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d36 C100000.0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87%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13%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d36 C0.001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85%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13%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d36 C100.0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85%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14%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4x4 d36 C1.0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14%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d10 C0.001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89%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12%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d10 C1.0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14%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d10 C100.0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84%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15%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d10 C100000.0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82%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17%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d10 C1e-06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84%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18%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d36 C100.0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89%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10%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d36 C1e-06</w:t>
            </w:r>
          </w:p>
        </w:tc>
        <w:tc>
          <w:tcPr>
            <w:tcW w:w="1360" w:type="dxa"/>
            <w:shd w:val="clear" w:color="auto" w:fill="92D050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89%</w:t>
            </w:r>
          </w:p>
        </w:tc>
        <w:tc>
          <w:tcPr>
            <w:tcW w:w="1240" w:type="dxa"/>
            <w:shd w:val="clear" w:color="auto" w:fill="92D050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11%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d36 C100000.0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86%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11%</w:t>
            </w:r>
          </w:p>
        </w:tc>
      </w:tr>
      <w:tr w:rsidR="00A03438" w:rsidRPr="00A03438" w:rsidTr="00A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d36 C1.0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87%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12%</w:t>
            </w:r>
          </w:p>
        </w:tc>
      </w:tr>
      <w:tr w:rsidR="00A03438" w:rsidRPr="00A03438" w:rsidTr="00A03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:rsidR="00A03438" w:rsidRPr="00A03438" w:rsidRDefault="00A03438" w:rsidP="00A03438">
            <w:pPr>
              <w:spacing w:before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HOG 7x7 d36 C0.001</w:t>
            </w:r>
          </w:p>
        </w:tc>
        <w:tc>
          <w:tcPr>
            <w:tcW w:w="136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85%</w:t>
            </w:r>
          </w:p>
        </w:tc>
        <w:tc>
          <w:tcPr>
            <w:tcW w:w="1240" w:type="dxa"/>
            <w:noWrap/>
            <w:hideMark/>
          </w:tcPr>
          <w:p w:rsidR="00A03438" w:rsidRPr="00A03438" w:rsidRDefault="00A03438" w:rsidP="00A0343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</w:pPr>
            <w:r w:rsidRPr="00A034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 w:bidi="he-IL"/>
              </w:rPr>
              <w:t>14%</w:t>
            </w:r>
          </w:p>
        </w:tc>
      </w:tr>
    </w:tbl>
    <w:p w:rsidR="007F142F" w:rsidRDefault="007F142F" w:rsidP="007F142F">
      <w:pPr>
        <w:bidi/>
        <w:rPr>
          <w:lang w:bidi="he-IL"/>
        </w:rPr>
      </w:pPr>
    </w:p>
    <w:p w:rsidR="007F142F" w:rsidRDefault="002D49D8" w:rsidP="002D49D8">
      <w:pPr>
        <w:pStyle w:val="Heading5"/>
        <w:bidi/>
        <w:rPr>
          <w:rtl/>
          <w:lang w:bidi="he-IL"/>
        </w:rPr>
      </w:pPr>
      <w:r>
        <w:rPr>
          <w:noProof/>
          <w:lang w:eastAsia="en-US" w:bidi="he-IL"/>
        </w:rPr>
        <w:drawing>
          <wp:anchor distT="0" distB="0" distL="114300" distR="114300" simplePos="0" relativeHeight="251660288" behindDoc="0" locked="0" layoutInCell="1" allowOverlap="1" wp14:anchorId="28216354" wp14:editId="23EC5E71">
            <wp:simplePos x="0" y="0"/>
            <wp:positionH relativeFrom="margin">
              <wp:align>right</wp:align>
            </wp:positionH>
            <wp:positionV relativeFrom="paragraph">
              <wp:posOffset>420747</wp:posOffset>
            </wp:positionV>
            <wp:extent cx="2511957" cy="1210963"/>
            <wp:effectExtent l="0" t="0" r="3175" b="8255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lang w:bidi="he-IL"/>
        </w:rPr>
        <w:t>Kernel</w:t>
      </w:r>
    </w:p>
    <w:tbl>
      <w:tblPr>
        <w:tblStyle w:val="PlainTable5"/>
        <w:tblpPr w:leftFromText="180" w:rightFromText="180" w:vertAnchor="text" w:horzAnchor="margin" w:tblpX="-720" w:tblpY="243"/>
        <w:tblW w:w="6031" w:type="dxa"/>
        <w:tblLook w:val="04A0" w:firstRow="1" w:lastRow="0" w:firstColumn="1" w:lastColumn="0" w:noHBand="0" w:noVBand="1"/>
      </w:tblPr>
      <w:tblGrid>
        <w:gridCol w:w="3406"/>
        <w:gridCol w:w="1373"/>
        <w:gridCol w:w="1252"/>
      </w:tblGrid>
      <w:tr w:rsidR="002D49D8" w:rsidRPr="002D49D8" w:rsidTr="002D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6" w:type="dxa"/>
            <w:noWrap/>
            <w:hideMark/>
          </w:tcPr>
          <w:p w:rsidR="002D49D8" w:rsidRPr="002D49D8" w:rsidRDefault="002D49D8" w:rsidP="002D49D8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Name</w:t>
            </w:r>
          </w:p>
        </w:tc>
        <w:tc>
          <w:tcPr>
            <w:tcW w:w="1373" w:type="dxa"/>
            <w:noWrap/>
            <w:hideMark/>
          </w:tcPr>
          <w:p w:rsidR="002D49D8" w:rsidRPr="002D49D8" w:rsidRDefault="002D49D8" w:rsidP="002D49D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accuracy_test</w:t>
            </w:r>
          </w:p>
        </w:tc>
        <w:tc>
          <w:tcPr>
            <w:tcW w:w="1252" w:type="dxa"/>
            <w:noWrap/>
            <w:hideMark/>
          </w:tcPr>
          <w:p w:rsidR="002D49D8" w:rsidRPr="002D49D8" w:rsidRDefault="002D49D8" w:rsidP="002D49D8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fp_rate_test</w:t>
            </w:r>
          </w:p>
        </w:tc>
      </w:tr>
      <w:tr w:rsidR="002D49D8" w:rsidRPr="002D49D8" w:rsidTr="002D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noWrap/>
            <w:hideMark/>
          </w:tcPr>
          <w:p w:rsidR="002D49D8" w:rsidRPr="002D49D8" w:rsidRDefault="002D49D8" w:rsidP="002D49D8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HOG 7x7 d36 C1000.0 G1000000.0</w:t>
            </w:r>
          </w:p>
        </w:tc>
        <w:tc>
          <w:tcPr>
            <w:tcW w:w="1373" w:type="dxa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89%</w:t>
            </w:r>
          </w:p>
        </w:tc>
        <w:tc>
          <w:tcPr>
            <w:tcW w:w="1252" w:type="dxa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10%</w:t>
            </w:r>
          </w:p>
        </w:tc>
      </w:tr>
      <w:tr w:rsidR="002D49D8" w:rsidRPr="002D49D8" w:rsidTr="002D49D8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noWrap/>
            <w:hideMark/>
          </w:tcPr>
          <w:p w:rsidR="002D49D8" w:rsidRPr="002D49D8" w:rsidRDefault="002D49D8" w:rsidP="002D49D8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HOG 7x7 d36 C1.0 G1.0</w:t>
            </w:r>
          </w:p>
        </w:tc>
        <w:tc>
          <w:tcPr>
            <w:tcW w:w="1373" w:type="dxa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88%</w:t>
            </w:r>
          </w:p>
        </w:tc>
        <w:tc>
          <w:tcPr>
            <w:tcW w:w="1252" w:type="dxa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10%</w:t>
            </w:r>
          </w:p>
        </w:tc>
      </w:tr>
      <w:tr w:rsidR="002D49D8" w:rsidRPr="002D49D8" w:rsidTr="003E5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noWrap/>
            <w:hideMark/>
          </w:tcPr>
          <w:p w:rsidR="002D49D8" w:rsidRPr="002D49D8" w:rsidRDefault="002D49D8" w:rsidP="002D49D8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HOG 7x7 d36 C11.0 G1000000.0</w:t>
            </w:r>
          </w:p>
        </w:tc>
        <w:tc>
          <w:tcPr>
            <w:tcW w:w="1373" w:type="dxa"/>
            <w:shd w:val="clear" w:color="auto" w:fill="92D050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90%</w:t>
            </w:r>
          </w:p>
        </w:tc>
        <w:tc>
          <w:tcPr>
            <w:tcW w:w="1252" w:type="dxa"/>
            <w:shd w:val="clear" w:color="auto" w:fill="92D050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11%</w:t>
            </w:r>
          </w:p>
        </w:tc>
      </w:tr>
      <w:tr w:rsidR="002D49D8" w:rsidRPr="002D49D8" w:rsidTr="002D49D8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noWrap/>
            <w:hideMark/>
          </w:tcPr>
          <w:p w:rsidR="002D49D8" w:rsidRPr="002D49D8" w:rsidRDefault="002D49D8" w:rsidP="002D49D8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HOG 7x7 d36 C100000 G1000.0</w:t>
            </w:r>
          </w:p>
        </w:tc>
        <w:tc>
          <w:tcPr>
            <w:tcW w:w="1373" w:type="dxa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89%</w:t>
            </w:r>
          </w:p>
        </w:tc>
        <w:tc>
          <w:tcPr>
            <w:tcW w:w="1252" w:type="dxa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11%</w:t>
            </w:r>
          </w:p>
        </w:tc>
      </w:tr>
      <w:tr w:rsidR="002D49D8" w:rsidRPr="002D49D8" w:rsidTr="003E5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noWrap/>
            <w:hideMark/>
          </w:tcPr>
          <w:p w:rsidR="002D49D8" w:rsidRPr="002D49D8" w:rsidRDefault="002D49D8" w:rsidP="002D49D8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HOG 7x7 d36 C1.0 G1e-06</w:t>
            </w:r>
          </w:p>
        </w:tc>
        <w:tc>
          <w:tcPr>
            <w:tcW w:w="1373" w:type="dxa"/>
            <w:shd w:val="clear" w:color="auto" w:fill="FF0000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88%</w:t>
            </w:r>
          </w:p>
        </w:tc>
        <w:tc>
          <w:tcPr>
            <w:tcW w:w="1252" w:type="dxa"/>
            <w:shd w:val="clear" w:color="auto" w:fill="FF0000"/>
            <w:noWrap/>
            <w:hideMark/>
          </w:tcPr>
          <w:p w:rsidR="002D49D8" w:rsidRPr="002D49D8" w:rsidRDefault="002D49D8" w:rsidP="002D49D8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</w:pPr>
            <w:r w:rsidRPr="002D49D8">
              <w:rPr>
                <w:rFonts w:ascii="Calibri" w:eastAsia="Times New Roman" w:hAnsi="Calibri" w:cs="Times New Roman"/>
                <w:color w:val="000000"/>
                <w:sz w:val="20"/>
                <w:szCs w:val="16"/>
                <w:lang w:eastAsia="en-US" w:bidi="he-IL"/>
              </w:rPr>
              <w:t>12%</w:t>
            </w:r>
          </w:p>
        </w:tc>
      </w:tr>
    </w:tbl>
    <w:p w:rsidR="00601728" w:rsidRDefault="00601728" w:rsidP="00023217">
      <w:pPr>
        <w:bidi/>
        <w:rPr>
          <w:rtl/>
          <w:lang w:bidi="he-IL"/>
        </w:rPr>
      </w:pPr>
    </w:p>
    <w:p w:rsidR="00033980" w:rsidRDefault="00033980" w:rsidP="00033980">
      <w:pPr>
        <w:bidi/>
        <w:rPr>
          <w:rtl/>
          <w:lang w:bidi="he-IL"/>
        </w:rPr>
      </w:pPr>
    </w:p>
    <w:p w:rsidR="00033980" w:rsidRDefault="00033980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8113B5" w:rsidRDefault="008113B5" w:rsidP="00033980">
      <w:pPr>
        <w:bidi/>
        <w:rPr>
          <w:lang w:bidi="he-IL"/>
        </w:rPr>
        <w:sectPr w:rsidR="008113B5" w:rsidSect="00805D2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033980" w:rsidRDefault="00033980" w:rsidP="00033980">
      <w:pPr>
        <w:bidi/>
        <w:rPr>
          <w:rFonts w:ascii="Calibri" w:eastAsia="Times New Roman" w:hAnsi="Calibri" w:cs="Times New Roman"/>
          <w:color w:val="000000"/>
          <w:sz w:val="20"/>
          <w:szCs w:val="16"/>
          <w:lang w:eastAsia="en-US" w:bidi="he-IL"/>
        </w:rPr>
      </w:pPr>
      <w:r>
        <w:rPr>
          <w:lang w:bidi="he-IL"/>
        </w:rPr>
        <w:lastRenderedPageBreak/>
        <w:t>Confusion Matrix</w:t>
      </w:r>
      <w:r>
        <w:rPr>
          <w:rFonts w:hint="cs"/>
          <w:rtl/>
          <w:lang w:bidi="he-IL"/>
        </w:rPr>
        <w:t xml:space="preserve"> סופי עבור  </w:t>
      </w:r>
      <w:r w:rsidRPr="002D49D8">
        <w:rPr>
          <w:rFonts w:ascii="Calibri" w:eastAsia="Times New Roman" w:hAnsi="Calibri" w:cs="Times New Roman"/>
          <w:color w:val="000000"/>
          <w:sz w:val="20"/>
          <w:szCs w:val="16"/>
          <w:lang w:eastAsia="en-US" w:bidi="he-IL"/>
        </w:rPr>
        <w:t>HOG 7x7 d36 C11.0 G1000000.0</w:t>
      </w:r>
      <w:r>
        <w:rPr>
          <w:rFonts w:ascii="Calibri" w:eastAsia="Times New Roman" w:hAnsi="Calibri" w:cs="Times New Roman" w:hint="cs"/>
          <w:color w:val="000000"/>
          <w:sz w:val="20"/>
          <w:szCs w:val="16"/>
          <w:rtl/>
          <w:lang w:eastAsia="en-US" w:bidi="he-IL"/>
        </w:rPr>
        <w:t>:</w:t>
      </w:r>
    </w:p>
    <w:p w:rsidR="008113B5" w:rsidRDefault="0067620E" w:rsidP="008113B5">
      <w:pPr>
        <w:bidi/>
        <w:rPr>
          <w:rFonts w:ascii="Calibri" w:eastAsia="Times New Roman" w:hAnsi="Calibri" w:cs="Times New Roman"/>
          <w:color w:val="000000"/>
          <w:sz w:val="20"/>
          <w:szCs w:val="16"/>
          <w:rtl/>
          <w:lang w:eastAsia="en-US" w:bidi="he-IL"/>
        </w:rPr>
      </w:pPr>
      <w:r w:rsidRPr="0067620E">
        <w:rPr>
          <w:noProof/>
          <w:rtl/>
          <w:lang w:eastAsia="en-US" w:bidi="he-IL"/>
        </w:rPr>
        <w:drawing>
          <wp:inline distT="0" distB="0" distL="0" distR="0">
            <wp:extent cx="7673009" cy="55831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883" cy="55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B5" w:rsidRDefault="008113B5" w:rsidP="00C024AC">
      <w:pPr>
        <w:pStyle w:val="Heading3"/>
        <w:bidi/>
        <w:rPr>
          <w:lang w:bidi="he-IL"/>
        </w:rPr>
        <w:sectPr w:rsidR="008113B5" w:rsidSect="008113B5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:rsidR="002D49D8" w:rsidRDefault="00E76D75" w:rsidP="00C024AC">
      <w:pPr>
        <w:pStyle w:val="Heading3"/>
        <w:bidi/>
        <w:rPr>
          <w:lang w:bidi="he-IL"/>
        </w:rPr>
      </w:pPr>
      <w:bookmarkStart w:id="6" w:name="_Toc440720551"/>
      <w:r>
        <w:rPr>
          <w:lang w:bidi="he-IL"/>
        </w:rPr>
        <w:lastRenderedPageBreak/>
        <w:t>Neural Network</w:t>
      </w:r>
      <w:bookmarkEnd w:id="6"/>
    </w:p>
    <w:p w:rsidR="00C024AC" w:rsidRDefault="00E76D75" w:rsidP="00DA711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בכדי לממש </w:t>
      </w:r>
      <w:r>
        <w:rPr>
          <w:lang w:bidi="he-IL"/>
        </w:rPr>
        <w:t>Deep Learning</w:t>
      </w:r>
      <w:r>
        <w:rPr>
          <w:rFonts w:hint="cs"/>
          <w:rtl/>
          <w:lang w:bidi="he-IL"/>
        </w:rPr>
        <w:t xml:space="preserve"> השתמשתי במודול </w:t>
      </w:r>
      <w:r>
        <w:rPr>
          <w:lang w:bidi="he-IL"/>
        </w:rPr>
        <w:t>Keras</w:t>
      </w:r>
      <w:r>
        <w:rPr>
          <w:rFonts w:hint="cs"/>
          <w:rtl/>
          <w:lang w:bidi="he-IL"/>
        </w:rPr>
        <w:t xml:space="preserve">. המודול הזה משתמש בתשתית </w:t>
      </w:r>
      <w:r>
        <w:rPr>
          <w:lang w:bidi="he-IL"/>
        </w:rPr>
        <w:t>Theano</w:t>
      </w:r>
      <w:r>
        <w:rPr>
          <w:rFonts w:hint="cs"/>
          <w:rtl/>
          <w:lang w:bidi="he-IL"/>
        </w:rPr>
        <w:t xml:space="preserve"> בכדי לייצר מימוש מהיר של יצירת </w:t>
      </w:r>
      <w:r>
        <w:rPr>
          <w:lang w:bidi="he-IL"/>
        </w:rPr>
        <w:t>Neural Network</w:t>
      </w:r>
      <w:r>
        <w:rPr>
          <w:rFonts w:hint="cs"/>
          <w:rtl/>
          <w:lang w:bidi="he-IL"/>
        </w:rPr>
        <w:t xml:space="preserve">. לאחר שהגדרתי את המודול, השתמשתי במבנה רשת קיים לפתרון ה </w:t>
      </w:r>
      <w:r>
        <w:rPr>
          <w:lang w:bidi="he-IL"/>
        </w:rPr>
        <w:t>Mnist</w:t>
      </w:r>
      <w:r>
        <w:rPr>
          <w:rFonts w:hint="cs"/>
          <w:rtl/>
          <w:lang w:bidi="he-IL"/>
        </w:rPr>
        <w:t xml:space="preserve"> (</w:t>
      </w:r>
      <w:hyperlink r:id="rId16" w:history="1">
        <w:r w:rsidRPr="00E76D75">
          <w:rPr>
            <w:rStyle w:val="Hyperlink"/>
            <w:lang w:bidi="he-IL"/>
          </w:rPr>
          <w:t>https://github.com/fchollet/keras/blob/master/examples/mnist_cnn.py</w:t>
        </w:r>
      </w:hyperlink>
      <w:r>
        <w:rPr>
          <w:rFonts w:hint="cs"/>
          <w:rtl/>
          <w:lang w:bidi="he-IL"/>
        </w:rPr>
        <w:t xml:space="preserve">). לאחר הרצה ראשונה, יצרתי משקולות מתאימות עבור ה </w:t>
      </w:r>
      <w:r>
        <w:rPr>
          <w:rFonts w:hint="cs"/>
          <w:lang w:bidi="he-IL"/>
        </w:rPr>
        <w:t>D</w:t>
      </w:r>
      <w:r>
        <w:rPr>
          <w:lang w:bidi="he-IL"/>
        </w:rPr>
        <w:t>ata Set</w:t>
      </w:r>
      <w:r>
        <w:rPr>
          <w:rFonts w:hint="cs"/>
          <w:rtl/>
          <w:lang w:bidi="he-IL"/>
        </w:rPr>
        <w:t xml:space="preserve"> שלי (בנוי בצורה שונה מה </w:t>
      </w:r>
      <w:r>
        <w:rPr>
          <w:lang w:bidi="he-IL"/>
        </w:rPr>
        <w:t>Data Set</w:t>
      </w:r>
      <w:r>
        <w:rPr>
          <w:rFonts w:hint="cs"/>
          <w:rtl/>
          <w:lang w:bidi="he-IL"/>
        </w:rPr>
        <w:t xml:space="preserve"> של </w:t>
      </w:r>
      <w:r>
        <w:rPr>
          <w:lang w:bidi="he-IL"/>
        </w:rPr>
        <w:t>Mnist</w:t>
      </w:r>
      <w:r>
        <w:rPr>
          <w:rFonts w:hint="cs"/>
          <w:rtl/>
          <w:lang w:bidi="he-IL"/>
        </w:rPr>
        <w:t xml:space="preserve">). לאחר יצירת המשקולות הראשונה, השתמשתי במשקולות הללו על מנת להמשיך את הלמידה. הרצתי את פעולת יצירת הרשת שוב עד אשר ה </w:t>
      </w:r>
      <w:r>
        <w:rPr>
          <w:lang w:bidi="he-IL"/>
        </w:rPr>
        <w:t>Loss</w:t>
      </w:r>
      <w:r>
        <w:rPr>
          <w:rFonts w:hint="cs"/>
          <w:rtl/>
          <w:lang w:bidi="he-IL"/>
        </w:rPr>
        <w:t xml:space="preserve"> הפסיק להתכנס. אלו התוצאות על בדיקה של עוד </w:t>
      </w:r>
      <w:r w:rsidR="00DA711C">
        <w:rPr>
          <w:rFonts w:hint="cs"/>
          <w:rtl/>
          <w:lang w:bidi="he-IL"/>
        </w:rPr>
        <w:t>כ -1800</w:t>
      </w:r>
      <w:r>
        <w:rPr>
          <w:rFonts w:hint="cs"/>
          <w:rtl/>
          <w:lang w:bidi="he-IL"/>
        </w:rPr>
        <w:t xml:space="preserve"> נתונים: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72"/>
        <w:gridCol w:w="1338"/>
        <w:gridCol w:w="999"/>
        <w:gridCol w:w="916"/>
      </w:tblGrid>
      <w:tr w:rsidR="00B64220" w:rsidTr="00676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B64220" w:rsidRDefault="00B64220" w:rsidP="00B6422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Test Number</w:t>
            </w:r>
          </w:p>
        </w:tc>
        <w:tc>
          <w:tcPr>
            <w:tcW w:w="0" w:type="auto"/>
            <w:noWrap/>
            <w:hideMark/>
          </w:tcPr>
          <w:p w:rsidR="00B64220" w:rsidRDefault="00B64220" w:rsidP="00B64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accuracy_test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Loss Start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Loss End</w:t>
            </w:r>
          </w:p>
        </w:tc>
      </w:tr>
      <w:tr w:rsidR="00B64220" w:rsidTr="0067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64220" w:rsidRDefault="00B64220" w:rsidP="00B64220">
            <w:pP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Test 1</w:t>
            </w:r>
          </w:p>
        </w:tc>
        <w:tc>
          <w:tcPr>
            <w:tcW w:w="0" w:type="auto"/>
            <w:noWrap/>
            <w:hideMark/>
          </w:tcPr>
          <w:p w:rsidR="00B64220" w:rsidRDefault="00B64220" w:rsidP="00B642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3.319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0.482</w:t>
            </w:r>
          </w:p>
        </w:tc>
      </w:tr>
      <w:tr w:rsidR="00B64220" w:rsidTr="006762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64220" w:rsidRDefault="00B64220" w:rsidP="00B6422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Test 2</w:t>
            </w:r>
          </w:p>
        </w:tc>
        <w:tc>
          <w:tcPr>
            <w:tcW w:w="0" w:type="auto"/>
            <w:noWrap/>
            <w:hideMark/>
          </w:tcPr>
          <w:p w:rsidR="00B64220" w:rsidRDefault="00B64220" w:rsidP="00B642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63%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0.056</w:t>
            </w:r>
          </w:p>
        </w:tc>
      </w:tr>
      <w:tr w:rsidR="00B64220" w:rsidTr="0067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64220" w:rsidRDefault="00B64220" w:rsidP="00B6422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Test 3</w:t>
            </w:r>
          </w:p>
        </w:tc>
        <w:tc>
          <w:tcPr>
            <w:tcW w:w="0" w:type="auto"/>
            <w:noWrap/>
            <w:hideMark/>
          </w:tcPr>
          <w:p w:rsidR="00B64220" w:rsidRDefault="00B64220" w:rsidP="00B642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hideMark/>
          </w:tcPr>
          <w:p w:rsidR="00B64220" w:rsidRDefault="00B64220" w:rsidP="00B642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0.007</w:t>
            </w:r>
          </w:p>
        </w:tc>
      </w:tr>
      <w:tr w:rsidR="00B64220" w:rsidTr="006762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64220" w:rsidRDefault="00B64220" w:rsidP="00B6422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 w:val="0"/>
                <w:iCs w:val="0"/>
                <w:color w:val="000000"/>
                <w:sz w:val="20"/>
                <w:szCs w:val="20"/>
              </w:rPr>
              <w:t>Test 4</w:t>
            </w:r>
          </w:p>
        </w:tc>
        <w:tc>
          <w:tcPr>
            <w:tcW w:w="0" w:type="auto"/>
            <w:shd w:val="clear" w:color="auto" w:fill="92D050"/>
            <w:noWrap/>
            <w:hideMark/>
          </w:tcPr>
          <w:p w:rsidR="00B64220" w:rsidRDefault="00B64220" w:rsidP="00B642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0" w:type="auto"/>
            <w:shd w:val="clear" w:color="auto" w:fill="92D050"/>
            <w:hideMark/>
          </w:tcPr>
          <w:p w:rsidR="00B64220" w:rsidRDefault="00B64220" w:rsidP="00B642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92D050"/>
            <w:hideMark/>
          </w:tcPr>
          <w:p w:rsidR="00B64220" w:rsidRDefault="00B64220" w:rsidP="00B642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0.001</w:t>
            </w:r>
          </w:p>
        </w:tc>
      </w:tr>
    </w:tbl>
    <w:p w:rsidR="00DA711C" w:rsidRPr="00C024AC" w:rsidRDefault="00DA711C" w:rsidP="00DA711C">
      <w:pPr>
        <w:bidi/>
        <w:rPr>
          <w:rtl/>
          <w:lang w:bidi="he-IL"/>
        </w:rPr>
      </w:pPr>
    </w:p>
    <w:p w:rsidR="00794EDC" w:rsidRDefault="00794EDC" w:rsidP="00794EDC">
      <w:pPr>
        <w:bidi/>
        <w:rPr>
          <w:lang w:bidi="he-IL"/>
        </w:rPr>
      </w:pPr>
    </w:p>
    <w:p w:rsidR="00F64ACF" w:rsidRDefault="00F64ACF" w:rsidP="00F64ACF">
      <w:pPr>
        <w:bidi/>
        <w:rPr>
          <w:lang w:bidi="he-IL"/>
        </w:rPr>
      </w:pPr>
    </w:p>
    <w:p w:rsidR="00F64ACF" w:rsidRDefault="00F64ACF" w:rsidP="00F64ACF">
      <w:pPr>
        <w:bidi/>
        <w:rPr>
          <w:rtl/>
          <w:lang w:bidi="he-IL"/>
        </w:rPr>
      </w:pPr>
    </w:p>
    <w:p w:rsidR="00E21474" w:rsidRDefault="00E21474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E21474" w:rsidRDefault="00E21474" w:rsidP="00F64ACF">
      <w:pPr>
        <w:bidi/>
        <w:rPr>
          <w:rtl/>
          <w:lang w:bidi="he-IL"/>
        </w:rPr>
        <w:sectPr w:rsidR="00E21474" w:rsidSect="008113B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E21474" w:rsidRDefault="00E21474" w:rsidP="0067620E">
      <w:pPr>
        <w:bidi/>
        <w:rPr>
          <w:rtl/>
          <w:lang w:bidi="he-IL"/>
        </w:rPr>
      </w:pPr>
      <w:r>
        <w:rPr>
          <w:lang w:bidi="he-IL"/>
        </w:rPr>
        <w:lastRenderedPageBreak/>
        <w:t>Confusion Matrix</w:t>
      </w:r>
      <w:r w:rsidR="0067620E">
        <w:rPr>
          <w:rFonts w:hint="cs"/>
          <w:rtl/>
          <w:lang w:bidi="he-IL"/>
        </w:rPr>
        <w:t>:</w:t>
      </w:r>
    </w:p>
    <w:p w:rsidR="00486532" w:rsidRDefault="0067620E" w:rsidP="00486532">
      <w:pPr>
        <w:rPr>
          <w:lang w:bidi="he-IL"/>
        </w:rPr>
      </w:pPr>
      <w:r w:rsidRPr="00794EDC">
        <w:rPr>
          <w:rFonts w:hint="cs"/>
          <w:rtl/>
          <w:lang w:bidi="he-IL"/>
        </w:rPr>
        <w:t xml:space="preserve"> </w:t>
      </w:r>
      <w:r w:rsidRPr="0067620E">
        <w:rPr>
          <w:rFonts w:hint="cs"/>
          <w:noProof/>
          <w:rtl/>
          <w:lang w:eastAsia="en-US" w:bidi="he-IL"/>
        </w:rPr>
        <w:drawing>
          <wp:inline distT="0" distB="0" distL="0" distR="0">
            <wp:extent cx="7782339" cy="5430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006" cy="543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32" w:rsidRDefault="00486532" w:rsidP="00486532">
      <w:pPr>
        <w:rPr>
          <w:lang w:bidi="he-IL"/>
        </w:rPr>
        <w:sectPr w:rsidR="00486532" w:rsidSect="00E21474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  <w:r>
        <w:rPr>
          <w:lang w:bidi="he-IL"/>
        </w:rPr>
        <w:lastRenderedPageBreak/>
        <w:br w:type="page"/>
      </w:r>
    </w:p>
    <w:p w:rsidR="00486532" w:rsidRDefault="00486532" w:rsidP="00486532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מהלך ההגנה</w:t>
      </w:r>
    </w:p>
    <w:p w:rsidR="00486532" w:rsidRDefault="00486532" w:rsidP="004865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במהלך ההגנה נתקלתי בבעיה בזיהוי האותיות שניתנו. זה קרה בגלל קריאה לא נכונה של התמונות (ניסיתי לקרוא אותם לתוך מערך בגודל 28</w:t>
      </w:r>
      <w:r>
        <w:rPr>
          <w:lang w:bidi="he-IL"/>
        </w:rPr>
        <w:t>x</w:t>
      </w:r>
      <w:r>
        <w:rPr>
          <w:rFonts w:hint="cs"/>
          <w:rtl/>
          <w:lang w:bidi="he-IL"/>
        </w:rPr>
        <w:t>28 למרות שנקראו כבר ככה). לאחר פתירת הבעיה הזו, אלו התוצאות:</w:t>
      </w:r>
    </w:p>
    <w:p w:rsidR="00486532" w:rsidRDefault="00486532" w:rsidP="00486532">
      <w:pPr>
        <w:spacing w:before="0" w:after="0" w:line="240" w:lineRule="auto"/>
        <w:rPr>
          <w:rFonts w:ascii="Calibri" w:eastAsia="Times New Roman" w:hAnsi="Calibri" w:cs="Times New Roman"/>
          <w:color w:val="000000"/>
          <w:lang w:eastAsia="en-US" w:bidi="he-IL"/>
        </w:rPr>
        <w:sectPr w:rsidR="00486532" w:rsidSect="00486532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W w:w="3488" w:type="dxa"/>
        <w:tblLook w:val="04A0" w:firstRow="1" w:lastRow="0" w:firstColumn="1" w:lastColumn="0" w:noHBand="0" w:noVBand="1"/>
      </w:tblPr>
      <w:tblGrid>
        <w:gridCol w:w="878"/>
        <w:gridCol w:w="424"/>
        <w:gridCol w:w="650"/>
        <w:gridCol w:w="351"/>
        <w:gridCol w:w="440"/>
        <w:gridCol w:w="1260"/>
      </w:tblGrid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000000"/>
                <w:lang w:eastAsia="en-US" w:bidi="he-IL"/>
              </w:rPr>
              <w:lastRenderedPageBreak/>
              <w:t>Data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000000"/>
                <w:lang w:eastAsia="en-US" w:bidi="he-IL"/>
              </w:rPr>
              <w:t>Predicted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000000"/>
                <w:lang w:eastAsia="en-US" w:bidi="he-IL"/>
              </w:rPr>
              <w:t>Label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000000"/>
                <w:lang w:eastAsia="en-US" w:bidi="he-IL"/>
              </w:rPr>
              <w:t>TP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101.jpg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א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102.jpg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ז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16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ז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103.jpg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104.jpg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ן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26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ק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105.jpg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ר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ר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106.jpg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107.jpg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ט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ט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108.jpg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ר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109.jpg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י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19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ר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110.jpg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צ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ד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111.jpg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112.jpg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ח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ב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113.jpg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ח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ת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114.jpg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מ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115.jpg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ע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116.jpg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א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117.jpg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ר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ר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118.jpg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ט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ט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119.jpg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120.jpg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כ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כ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121.jpg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122.jpg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123.jpg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124.jpg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ף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מ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125.jpg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126.jpg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א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127.jpg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א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ב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lastRenderedPageBreak/>
              <w:t>128.jpg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ה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כ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129.jpg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ק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130.jpg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131.jpg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א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א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132.jpg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א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א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133.jpg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א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ג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134.jpg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ן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26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ע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135.jpg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ב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ב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136.jpg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ל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א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137.jpg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138.jpg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כ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139.jpg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140.jpg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ב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141.jpg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ח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ת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142.jpg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ת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36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ל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143.jpg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144.jpg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145.jpg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ו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י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146.jpg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147.jpg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מ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ק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148.jpg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ס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ס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149.jpg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ג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ג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150.jpg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ה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151.jpg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  <w:t>פ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C00000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C00000"/>
                <w:lang w:eastAsia="en-US" w:bidi="he-IL"/>
              </w:rPr>
              <w:t>0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152.jpg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מ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153.jpg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צ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צ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154.jpg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ש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  <w:tr w:rsidR="00486532" w:rsidRPr="00486532" w:rsidTr="0048653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155.jpg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כ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bidi/>
              <w:spacing w:before="0" w:after="0" w:line="240" w:lineRule="auto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  <w:t>כ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rtl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86532" w:rsidRPr="00486532" w:rsidRDefault="00486532" w:rsidP="0048653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375623"/>
                <w:lang w:eastAsia="en-US" w:bidi="he-IL"/>
              </w:rPr>
            </w:pPr>
            <w:r w:rsidRPr="00486532">
              <w:rPr>
                <w:rFonts w:ascii="Calibri" w:eastAsia="Times New Roman" w:hAnsi="Calibri" w:cs="Times New Roman"/>
                <w:color w:val="375623"/>
                <w:lang w:eastAsia="en-US" w:bidi="he-IL"/>
              </w:rPr>
              <w:t>1</w:t>
            </w:r>
          </w:p>
        </w:tc>
      </w:tr>
    </w:tbl>
    <w:p w:rsidR="00486532" w:rsidRDefault="00486532" w:rsidP="00486532">
      <w:pPr>
        <w:bidi/>
        <w:rPr>
          <w:rtl/>
          <w:lang w:bidi="he-IL"/>
        </w:rPr>
        <w:sectPr w:rsidR="00486532" w:rsidSect="004865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:rsidR="00486532" w:rsidRDefault="00486532" w:rsidP="00486532">
      <w:pPr>
        <w:bidi/>
        <w:rPr>
          <w:rFonts w:hint="cs"/>
          <w:rtl/>
          <w:lang w:bidi="he-IL"/>
        </w:rPr>
        <w:sectPr w:rsidR="00486532" w:rsidSect="00486532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rFonts w:hint="cs"/>
          <w:rtl/>
          <w:lang w:bidi="he-IL"/>
        </w:rPr>
        <w:lastRenderedPageBreak/>
        <w:t xml:space="preserve">ה </w:t>
      </w:r>
      <w:r>
        <w:rPr>
          <w:lang w:bidi="he-IL"/>
        </w:rPr>
        <w:t>Accuracy</w:t>
      </w:r>
      <w:r>
        <w:rPr>
          <w:rFonts w:hint="cs"/>
          <w:rtl/>
          <w:lang w:bidi="he-IL"/>
        </w:rPr>
        <w:t xml:space="preserve"> שהתקבל הינו:  55%</w:t>
      </w:r>
      <w:bookmarkStart w:id="7" w:name="_GoBack"/>
      <w:bookmarkEnd w:id="7"/>
    </w:p>
    <w:p w:rsidR="00486532" w:rsidRPr="00794EDC" w:rsidRDefault="00486532" w:rsidP="00486532">
      <w:pPr>
        <w:rPr>
          <w:rtl/>
          <w:lang w:bidi="he-IL"/>
        </w:rPr>
      </w:pPr>
    </w:p>
    <w:sectPr w:rsidR="00486532" w:rsidRPr="00794EDC" w:rsidSect="00486532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E1D" w:rsidRDefault="00790E1D">
      <w:pPr>
        <w:spacing w:after="0" w:line="240" w:lineRule="auto"/>
      </w:pPr>
      <w:r>
        <w:separator/>
      </w:r>
    </w:p>
  </w:endnote>
  <w:endnote w:type="continuationSeparator" w:id="0">
    <w:p w:rsidR="00790E1D" w:rsidRDefault="0079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E1D" w:rsidRDefault="00790E1D">
      <w:pPr>
        <w:spacing w:after="0" w:line="240" w:lineRule="auto"/>
      </w:pPr>
      <w:r>
        <w:separator/>
      </w:r>
    </w:p>
  </w:footnote>
  <w:footnote w:type="continuationSeparator" w:id="0">
    <w:p w:rsidR="00790E1D" w:rsidRDefault="0079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82AF3"/>
    <w:multiLevelType w:val="hybridMultilevel"/>
    <w:tmpl w:val="6A26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5854"/>
    <w:multiLevelType w:val="hybridMultilevel"/>
    <w:tmpl w:val="F3F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5FD9"/>
    <w:multiLevelType w:val="hybridMultilevel"/>
    <w:tmpl w:val="C86090DE"/>
    <w:lvl w:ilvl="0" w:tplc="EE607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DC"/>
    <w:rsid w:val="00023217"/>
    <w:rsid w:val="00033980"/>
    <w:rsid w:val="00063D21"/>
    <w:rsid w:val="00085FFF"/>
    <w:rsid w:val="000A0F58"/>
    <w:rsid w:val="00123E1D"/>
    <w:rsid w:val="00173FEB"/>
    <w:rsid w:val="002C1324"/>
    <w:rsid w:val="002D49D8"/>
    <w:rsid w:val="00376D06"/>
    <w:rsid w:val="003B4FD2"/>
    <w:rsid w:val="003E5360"/>
    <w:rsid w:val="004404BF"/>
    <w:rsid w:val="00471374"/>
    <w:rsid w:val="00486532"/>
    <w:rsid w:val="004D750B"/>
    <w:rsid w:val="00511442"/>
    <w:rsid w:val="0053085E"/>
    <w:rsid w:val="0053303D"/>
    <w:rsid w:val="00554F55"/>
    <w:rsid w:val="00601728"/>
    <w:rsid w:val="00620A4F"/>
    <w:rsid w:val="0067620E"/>
    <w:rsid w:val="00690C7F"/>
    <w:rsid w:val="006E51FB"/>
    <w:rsid w:val="006F3368"/>
    <w:rsid w:val="00790E1D"/>
    <w:rsid w:val="00794EDC"/>
    <w:rsid w:val="00796926"/>
    <w:rsid w:val="007F142F"/>
    <w:rsid w:val="00805D2C"/>
    <w:rsid w:val="008113B5"/>
    <w:rsid w:val="00900E98"/>
    <w:rsid w:val="0091558A"/>
    <w:rsid w:val="00916C0B"/>
    <w:rsid w:val="00963E0A"/>
    <w:rsid w:val="00963E3D"/>
    <w:rsid w:val="00997EDD"/>
    <w:rsid w:val="00A03438"/>
    <w:rsid w:val="00A43283"/>
    <w:rsid w:val="00A76ED5"/>
    <w:rsid w:val="00AC4951"/>
    <w:rsid w:val="00AE5D1B"/>
    <w:rsid w:val="00B64220"/>
    <w:rsid w:val="00BE41C1"/>
    <w:rsid w:val="00BE747A"/>
    <w:rsid w:val="00C024AC"/>
    <w:rsid w:val="00CA7217"/>
    <w:rsid w:val="00CC4A62"/>
    <w:rsid w:val="00CD2584"/>
    <w:rsid w:val="00CF03F7"/>
    <w:rsid w:val="00D1251E"/>
    <w:rsid w:val="00D73F4A"/>
    <w:rsid w:val="00DA711C"/>
    <w:rsid w:val="00E21474"/>
    <w:rsid w:val="00E2283B"/>
    <w:rsid w:val="00E76D75"/>
    <w:rsid w:val="00F02C9A"/>
    <w:rsid w:val="00F417D8"/>
    <w:rsid w:val="00F64ACF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9C0F2-BE20-400A-8B33-CBA5CAA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FFF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E2283B"/>
    <w:rPr>
      <w:color w:val="005DBA" w:themeColor="hyperlink"/>
      <w:u w:val="single"/>
    </w:rPr>
  </w:style>
  <w:style w:type="table" w:styleId="PlainTable5">
    <w:name w:val="Plain Table 5"/>
    <w:basedOn w:val="TableNormal"/>
    <w:uiPriority w:val="45"/>
    <w:rsid w:val="006F33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959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959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959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959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5D1B"/>
    <w:pPr>
      <w:tabs>
        <w:tab w:val="right" w:leader="dot" w:pos="9350"/>
      </w:tabs>
      <w:bidi/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chollet/keras/blob/master/examples/mnist_cnn.p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av\AppData\Roaming\Microsoft\Templates\Banded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vmModels\Models%20Su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s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s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Linear without Contours by number of train</a:t>
            </a:r>
            <a:r>
              <a:rPr lang="en-US" sz="900" baseline="0"/>
              <a:t> data</a:t>
            </a:r>
            <a:endParaRPr lang="en-US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700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(Sheet1!$F$13,Sheet1!$F$5,Sheet1!$F$14)</c:f>
              <c:numCache>
                <c:formatCode>0%</c:formatCode>
                <c:ptCount val="3"/>
                <c:pt idx="0" formatCode="General">
                  <c:v>0</c:v>
                </c:pt>
                <c:pt idx="1">
                  <c:v>0.40021929824561397</c:v>
                </c:pt>
                <c:pt idx="2" formatCode="General">
                  <c:v>1</c:v>
                </c:pt>
              </c:numCache>
            </c:numRef>
          </c:xVal>
          <c:yVal>
            <c:numRef>
              <c:f>(Sheet1!$E$13,Sheet1!$E$5,Sheet1!$E$14)</c:f>
              <c:numCache>
                <c:formatCode>0%</c:formatCode>
                <c:ptCount val="3"/>
                <c:pt idx="0" formatCode="General">
                  <c:v>0</c:v>
                </c:pt>
                <c:pt idx="1">
                  <c:v>0.66666666666666596</c:v>
                </c:pt>
                <c:pt idx="2" formatCode="General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Sheet1!$B$6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(Sheet1!$F$13,Sheet1!$F$6,Sheet1!$F$14)</c:f>
              <c:numCache>
                <c:formatCode>0%</c:formatCode>
                <c:ptCount val="3"/>
                <c:pt idx="0" formatCode="General">
                  <c:v>0</c:v>
                </c:pt>
                <c:pt idx="1">
                  <c:v>0.42831337242492401</c:v>
                </c:pt>
                <c:pt idx="2" formatCode="General">
                  <c:v>1</c:v>
                </c:pt>
              </c:numCache>
            </c:numRef>
          </c:xVal>
          <c:yVal>
            <c:numRef>
              <c:f>(Sheet1!$E$13,Sheet1!$E$6,Sheet1!$E$14)</c:f>
              <c:numCache>
                <c:formatCode>0%</c:formatCode>
                <c:ptCount val="3"/>
                <c:pt idx="0" formatCode="General">
                  <c:v>0</c:v>
                </c:pt>
                <c:pt idx="1">
                  <c:v>0.35225375626043398</c:v>
                </c:pt>
                <c:pt idx="2" formatCode="General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Sheet1!$B$7</c:f>
              <c:strCache>
                <c:ptCount val="1"/>
                <c:pt idx="0">
                  <c:v>400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(Sheet1!$F$13,Sheet1!$F$7,Sheet1!$F$14)</c:f>
              <c:numCache>
                <c:formatCode>0%</c:formatCode>
                <c:ptCount val="3"/>
                <c:pt idx="0" formatCode="General">
                  <c:v>0</c:v>
                </c:pt>
                <c:pt idx="1">
                  <c:v>0.28651933805411101</c:v>
                </c:pt>
                <c:pt idx="2" formatCode="General">
                  <c:v>1</c:v>
                </c:pt>
              </c:numCache>
            </c:numRef>
          </c:xVal>
          <c:yVal>
            <c:numRef>
              <c:f>(Sheet1!$E$13,Sheet1!$E$6,Sheet1!$E$14)</c:f>
              <c:numCache>
                <c:formatCode>0%</c:formatCode>
                <c:ptCount val="3"/>
                <c:pt idx="0" formatCode="General">
                  <c:v>0</c:v>
                </c:pt>
                <c:pt idx="1">
                  <c:v>0.35225375626043398</c:v>
                </c:pt>
                <c:pt idx="2" formatCode="General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934784"/>
        <c:axId val="952946208"/>
      </c:scatterChart>
      <c:valAx>
        <c:axId val="95293478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46208"/>
        <c:crosses val="autoZero"/>
        <c:crossBetween val="midCat"/>
      </c:valAx>
      <c:valAx>
        <c:axId val="9529462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34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817288281368833"/>
          <c:y val="0.40160464046040489"/>
          <c:w val="0.20423315199122652"/>
          <c:h val="0.325146784397615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 of 700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ALL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31BCC679-94F8-4742-AC41-3CE0867693B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79B1E63-8BD0-43B4-A4F5-8BF82B89603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3E069F0-1E2A-4A98-8E89-8156BEEBBB9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32D7B657-2F96-4D02-8DDD-760F1B6B4B5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FA36A57C-D9C6-4460-B1E1-76BC9B41B3B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48005649-1A36-4423-9A02-FEDC33A4E3F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'No CNT 700'!$E$2:$E$7</c:f>
              <c:numCache>
                <c:formatCode>0%</c:formatCode>
                <c:ptCount val="6"/>
                <c:pt idx="0">
                  <c:v>4.2329508314699997E-2</c:v>
                </c:pt>
                <c:pt idx="1">
                  <c:v>4.2329508314699997E-2</c:v>
                </c:pt>
                <c:pt idx="2">
                  <c:v>4.2329508314699997E-2</c:v>
                </c:pt>
                <c:pt idx="3">
                  <c:v>8.5363313880900002E-2</c:v>
                </c:pt>
                <c:pt idx="4">
                  <c:v>0.143292568733</c:v>
                </c:pt>
                <c:pt idx="5">
                  <c:v>2.5558263618999998E-2</c:v>
                </c:pt>
              </c:numCache>
            </c:numRef>
          </c:xVal>
          <c:yVal>
            <c:numRef>
              <c:f>'No CNT 700'!$D$2:$D$7</c:f>
              <c:numCache>
                <c:formatCode>0%</c:formatCode>
                <c:ptCount val="6"/>
                <c:pt idx="0">
                  <c:v>0.95744680851099995</c:v>
                </c:pt>
                <c:pt idx="1">
                  <c:v>0.95744680851099995</c:v>
                </c:pt>
                <c:pt idx="2">
                  <c:v>0.95744680851099995</c:v>
                </c:pt>
                <c:pt idx="3">
                  <c:v>0.82478097622000002</c:v>
                </c:pt>
                <c:pt idx="4">
                  <c:v>0.51188986232800004</c:v>
                </c:pt>
                <c:pt idx="5">
                  <c:v>2.8785982478099999E-2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'No CNT 700'!$H$2:$H$7</c15:f>
                <c15:dlblRangeCache>
                  <c:ptCount val="6"/>
                  <c:pt idx="0">
                    <c:v>1</c:v>
                  </c:pt>
                  <c:pt idx="1">
                    <c:v>0.0001</c:v>
                  </c:pt>
                  <c:pt idx="2">
                    <c:v>0.000001</c:v>
                  </c:pt>
                  <c:pt idx="3">
                    <c:v>0.0000001</c:v>
                  </c:pt>
                  <c:pt idx="4">
                    <c:v>0.00000001</c:v>
                  </c:pt>
                  <c:pt idx="5">
                    <c:v>0.000000001</c:v>
                  </c:pt>
                </c15:dlblRangeCache>
              </c15:datalabelsRange>
            </c:ext>
          </c:extLst>
        </c:ser>
        <c:ser>
          <c:idx val="0"/>
          <c:order val="1"/>
          <c:tx>
            <c:v>Tests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8290A06D-2070-42A3-B284-4B875D34F25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F3C0F8C-E3D6-4940-B518-DD4535CD45B9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5F31CC1-F33E-4316-B7EA-E1735D67C34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5A2870B3-284F-41ED-B85C-88B24F32996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FAAD088-D00D-491D-B17B-4FA117826B0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56758E8C-DE19-45F7-BBC5-EEF5FBEFA59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'No CNT 700'!$C$2:$C$7</c:f>
              <c:numCache>
                <c:formatCode>0%</c:formatCode>
                <c:ptCount val="6"/>
                <c:pt idx="0">
                  <c:v>0.400219298246</c:v>
                </c:pt>
                <c:pt idx="1">
                  <c:v>0.400219298246</c:v>
                </c:pt>
                <c:pt idx="2">
                  <c:v>0.400219298246</c:v>
                </c:pt>
                <c:pt idx="3">
                  <c:v>0.14524485395600001</c:v>
                </c:pt>
                <c:pt idx="4">
                  <c:v>0.146086048454</c:v>
                </c:pt>
                <c:pt idx="5">
                  <c:v>2.57841573631E-2</c:v>
                </c:pt>
              </c:numCache>
            </c:numRef>
          </c:xVal>
          <c:yVal>
            <c:numRef>
              <c:f>'No CNT 700'!$B$2:$B$7</c:f>
              <c:numCache>
                <c:formatCode>0%</c:formatCode>
                <c:ptCount val="6"/>
                <c:pt idx="0">
                  <c:v>0.66666666666700003</c:v>
                </c:pt>
                <c:pt idx="1">
                  <c:v>0.66666666666700003</c:v>
                </c:pt>
                <c:pt idx="2">
                  <c:v>0.66666666666700003</c:v>
                </c:pt>
                <c:pt idx="3">
                  <c:v>0.64646464646500001</c:v>
                </c:pt>
                <c:pt idx="4">
                  <c:v>0.373737373737</c:v>
                </c:pt>
                <c:pt idx="5">
                  <c:v>2.0202020202000001E-2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'No CNT 700'!$H$2:$H$7</c15:f>
                <c15:dlblRangeCache>
                  <c:ptCount val="6"/>
                  <c:pt idx="0">
                    <c:v>1</c:v>
                  </c:pt>
                  <c:pt idx="1">
                    <c:v>0.0001</c:v>
                  </c:pt>
                  <c:pt idx="2">
                    <c:v>0.000001</c:v>
                  </c:pt>
                  <c:pt idx="3">
                    <c:v>0.0000001</c:v>
                  </c:pt>
                  <c:pt idx="4">
                    <c:v>0.00000001</c:v>
                  </c:pt>
                  <c:pt idx="5">
                    <c:v>0.000000001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938592"/>
        <c:axId val="952936960"/>
      </c:scatterChart>
      <c:valAx>
        <c:axId val="9529385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%FP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36960"/>
        <c:crosses val="autoZero"/>
        <c:crossBetween val="midCat"/>
        <c:majorUnit val="0.1"/>
      </c:valAx>
      <c:valAx>
        <c:axId val="9529369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3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Tests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DBB9482F-A5B0-4BE4-8340-5BB8201ED37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6BED70B-EBB5-4A02-88A8-310690F6AE5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81E0EB0-651A-4459-92C8-81333CBA78F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F69543FA-DEF0-4A92-B9E5-CE3F5F2003A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776D85AC-D43C-4156-A249-8B9B48BCE58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7BB322AE-FB4C-4C14-8838-773A42237FF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77C3672C-0A88-42E0-A43D-2B09A670D7C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Linear!$C$2:$C$8</c:f>
              <c:numCache>
                <c:formatCode>0%</c:formatCode>
                <c:ptCount val="7"/>
                <c:pt idx="0" formatCode="General">
                  <c:v>0</c:v>
                </c:pt>
                <c:pt idx="1">
                  <c:v>0.16512182222800001</c:v>
                </c:pt>
                <c:pt idx="2">
                  <c:v>0.19859278863400001</c:v>
                </c:pt>
                <c:pt idx="3">
                  <c:v>0.209688868064</c:v>
                </c:pt>
                <c:pt idx="4">
                  <c:v>0.22732187570500001</c:v>
                </c:pt>
                <c:pt idx="5">
                  <c:v>0.28094468875200002</c:v>
                </c:pt>
                <c:pt idx="6">
                  <c:v>1</c:v>
                </c:pt>
              </c:numCache>
            </c:numRef>
          </c:xVal>
          <c:yVal>
            <c:numRef>
              <c:f>Linear!$B$2:$B$8</c:f>
              <c:numCache>
                <c:formatCode>0%</c:formatCode>
                <c:ptCount val="7"/>
                <c:pt idx="0" formatCode="General">
                  <c:v>0</c:v>
                </c:pt>
                <c:pt idx="1">
                  <c:v>0.80298507462699997</c:v>
                </c:pt>
                <c:pt idx="2">
                  <c:v>0.80708955223900003</c:v>
                </c:pt>
                <c:pt idx="3">
                  <c:v>0.78843283582099999</c:v>
                </c:pt>
                <c:pt idx="4">
                  <c:v>0.76529850746299999</c:v>
                </c:pt>
                <c:pt idx="5">
                  <c:v>0.72425373134299997</c:v>
                </c:pt>
                <c:pt idx="6">
                  <c:v>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Linear!$D$2:$D$8</c15:f>
                <c15:dlblRangeCache>
                  <c:ptCount val="7"/>
                  <c:pt idx="1">
                    <c:v>1</c:v>
                  </c:pt>
                  <c:pt idx="2">
                    <c:v>0.0001</c:v>
                  </c:pt>
                  <c:pt idx="3">
                    <c:v>1000000</c:v>
                  </c:pt>
                  <c:pt idx="4">
                    <c:v>0.000001</c:v>
                  </c:pt>
                  <c:pt idx="5">
                    <c:v>1000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939680"/>
        <c:axId val="952940768"/>
      </c:scatterChart>
      <c:valAx>
        <c:axId val="952939680"/>
        <c:scaling>
          <c:orientation val="minMax"/>
          <c:max val="0.30000000000000004"/>
          <c:min val="0.150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40768"/>
        <c:crosses val="autoZero"/>
        <c:crossBetween val="midCat"/>
        <c:majorUnit val="0.1"/>
        <c:minorUnit val="1.0000000000000002E-2"/>
      </c:valAx>
      <c:valAx>
        <c:axId val="952940768"/>
        <c:scaling>
          <c:orientation val="minMax"/>
          <c:max val="0.8500000000000000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39680"/>
        <c:crosses val="autoZero"/>
        <c:crossBetween val="midCat"/>
        <c:majorUnit val="0.1"/>
        <c:min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C0.001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(Kernel!$C$2:$C$6,Kernel!$C$16)</c:f>
              <c:numCache>
                <c:formatCode>0%</c:formatCode>
                <c:ptCount val="6"/>
                <c:pt idx="0">
                  <c:v>0</c:v>
                </c:pt>
                <c:pt idx="1">
                  <c:v>0.21910119732</c:v>
                </c:pt>
                <c:pt idx="2">
                  <c:v>0.21927233345899999</c:v>
                </c:pt>
                <c:pt idx="3">
                  <c:v>0.222209199124</c:v>
                </c:pt>
                <c:pt idx="4">
                  <c:v>0.25752173546899998</c:v>
                </c:pt>
                <c:pt idx="5">
                  <c:v>1</c:v>
                </c:pt>
              </c:numCache>
            </c:numRef>
          </c:xVal>
          <c:yVal>
            <c:numRef>
              <c:f>(Kernel!$B$2:$B$6,Kernel!$B$16)</c:f>
              <c:numCache>
                <c:formatCode>0%</c:formatCode>
                <c:ptCount val="6"/>
                <c:pt idx="0">
                  <c:v>0</c:v>
                </c:pt>
                <c:pt idx="1">
                  <c:v>0.71194029850700002</c:v>
                </c:pt>
                <c:pt idx="2">
                  <c:v>0.750746268657</c:v>
                </c:pt>
                <c:pt idx="3">
                  <c:v>0.71268656716400003</c:v>
                </c:pt>
                <c:pt idx="4">
                  <c:v>0.72276119403000005</c:v>
                </c:pt>
                <c:pt idx="5">
                  <c:v>1</c:v>
                </c:pt>
              </c:numCache>
            </c:numRef>
          </c:yVal>
          <c:smooth val="0"/>
          <c:extLst/>
        </c:ser>
        <c:ser>
          <c:idx val="1"/>
          <c:order val="1"/>
          <c:tx>
            <c:v>C1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(Kernel!$C$2,Kernel!$C$7:$C$11,Kernel!$C$16)</c:f>
              <c:numCache>
                <c:formatCode>0%</c:formatCode>
                <c:ptCount val="7"/>
                <c:pt idx="0">
                  <c:v>0</c:v>
                </c:pt>
                <c:pt idx="1">
                  <c:v>0.20710184602500001</c:v>
                </c:pt>
                <c:pt idx="2">
                  <c:v>0.214387420519</c:v>
                </c:pt>
                <c:pt idx="3">
                  <c:v>0.22472593872900001</c:v>
                </c:pt>
                <c:pt idx="4">
                  <c:v>0.238837451348</c:v>
                </c:pt>
                <c:pt idx="5">
                  <c:v>0.2457080257</c:v>
                </c:pt>
                <c:pt idx="6">
                  <c:v>1</c:v>
                </c:pt>
              </c:numCache>
            </c:numRef>
          </c:xVal>
          <c:yVal>
            <c:numRef>
              <c:f>(Kernel!$B$2,Kernel!$B$7:$B$11,Kernel!$B$16)</c:f>
              <c:numCache>
                <c:formatCode>0%</c:formatCode>
                <c:ptCount val="7"/>
                <c:pt idx="0">
                  <c:v>0</c:v>
                </c:pt>
                <c:pt idx="1">
                  <c:v>0.74589552238800005</c:v>
                </c:pt>
                <c:pt idx="2">
                  <c:v>0.75</c:v>
                </c:pt>
                <c:pt idx="3">
                  <c:v>0.73656716417900003</c:v>
                </c:pt>
                <c:pt idx="4">
                  <c:v>0.73395522388099999</c:v>
                </c:pt>
                <c:pt idx="5">
                  <c:v>0.71641791044799996</c:v>
                </c:pt>
                <c:pt idx="6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v>C10000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(Kernel!$C$2,Kernel!$C$12:$C$16)</c:f>
              <c:numCache>
                <c:formatCode>0%</c:formatCode>
                <c:ptCount val="6"/>
                <c:pt idx="0">
                  <c:v>0</c:v>
                </c:pt>
                <c:pt idx="1">
                  <c:v>0.203669420298</c:v>
                </c:pt>
                <c:pt idx="2">
                  <c:v>0.23134678513599999</c:v>
                </c:pt>
                <c:pt idx="3">
                  <c:v>0.24700799713499999</c:v>
                </c:pt>
                <c:pt idx="4">
                  <c:v>0.25372153163400002</c:v>
                </c:pt>
                <c:pt idx="5">
                  <c:v>1</c:v>
                </c:pt>
              </c:numCache>
            </c:numRef>
          </c:xVal>
          <c:yVal>
            <c:numRef>
              <c:f>(Kernel!$B$2,Kernel!$B$12:$B$16)</c:f>
              <c:numCache>
                <c:formatCode>0%</c:formatCode>
                <c:ptCount val="6"/>
                <c:pt idx="0">
                  <c:v>0</c:v>
                </c:pt>
                <c:pt idx="1">
                  <c:v>0.79589552238799999</c:v>
                </c:pt>
                <c:pt idx="2">
                  <c:v>0.726865671642</c:v>
                </c:pt>
                <c:pt idx="3">
                  <c:v>0.73731343283600004</c:v>
                </c:pt>
                <c:pt idx="4">
                  <c:v>0.73656716417900003</c:v>
                </c:pt>
                <c:pt idx="5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942944"/>
        <c:axId val="952943488"/>
      </c:scatterChart>
      <c:valAx>
        <c:axId val="952942944"/>
        <c:scaling>
          <c:orientation val="minMax"/>
          <c:max val="0.30000000000000004"/>
          <c:min val="0.150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43488"/>
        <c:crosses val="autoZero"/>
        <c:crossBetween val="midCat"/>
        <c:majorUnit val="0.1"/>
        <c:minorUnit val="1.0000000000000002E-2"/>
      </c:valAx>
      <c:valAx>
        <c:axId val="952943488"/>
        <c:scaling>
          <c:orientation val="minMax"/>
          <c:max val="0.8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42944"/>
        <c:crosses val="autoZero"/>
        <c:crossBetween val="midCat"/>
        <c:majorUnit val="0.1"/>
        <c:minorUnit val="1.0000000000000002E-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14x14 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('HOG L 28x28'!$C$2:$C$7,'HOG L 28x28'!$C$33)</c:f>
              <c:numCache>
                <c:formatCode>0%</c:formatCode>
                <c:ptCount val="7"/>
                <c:pt idx="0">
                  <c:v>0</c:v>
                </c:pt>
                <c:pt idx="1">
                  <c:v>0.1675933527</c:v>
                </c:pt>
                <c:pt idx="2">
                  <c:v>0.17022255093700001</c:v>
                </c:pt>
                <c:pt idx="3">
                  <c:v>0.19825617364000001</c:v>
                </c:pt>
                <c:pt idx="4">
                  <c:v>0.21894209903</c:v>
                </c:pt>
                <c:pt idx="5">
                  <c:v>0.21976879076899999</c:v>
                </c:pt>
                <c:pt idx="6">
                  <c:v>1</c:v>
                </c:pt>
              </c:numCache>
            </c:numRef>
          </c:xVal>
          <c:yVal>
            <c:numRef>
              <c:f>('HOG L 28x28'!$B$2:$B$7,'HOG L 28x28'!$B$33)</c:f>
              <c:numCache>
                <c:formatCode>0%</c:formatCode>
                <c:ptCount val="7"/>
                <c:pt idx="0">
                  <c:v>0</c:v>
                </c:pt>
                <c:pt idx="1">
                  <c:v>0.81791044776099997</c:v>
                </c:pt>
                <c:pt idx="2">
                  <c:v>0.84104477611899997</c:v>
                </c:pt>
                <c:pt idx="3">
                  <c:v>0.79664179104499999</c:v>
                </c:pt>
                <c:pt idx="4">
                  <c:v>0.78619402985099995</c:v>
                </c:pt>
                <c:pt idx="5">
                  <c:v>0.75298507462700004</c:v>
                </c:pt>
                <c:pt idx="6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14x14 36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('HOG L 28x28'!$C$2,'HOG L 28x28'!$C$8:$C$12,'HOG L 28x28'!$C$33)</c:f>
              <c:numCache>
                <c:formatCode>0%</c:formatCode>
                <c:ptCount val="7"/>
                <c:pt idx="0">
                  <c:v>0</c:v>
                </c:pt>
                <c:pt idx="1">
                  <c:v>0.14282795141900001</c:v>
                </c:pt>
                <c:pt idx="2">
                  <c:v>0.15751918074400001</c:v>
                </c:pt>
                <c:pt idx="3">
                  <c:v>0.171116544797</c:v>
                </c:pt>
                <c:pt idx="4">
                  <c:v>0.19691173677099999</c:v>
                </c:pt>
                <c:pt idx="5">
                  <c:v>0.21701452819700001</c:v>
                </c:pt>
                <c:pt idx="6">
                  <c:v>1</c:v>
                </c:pt>
              </c:numCache>
            </c:numRef>
          </c:xVal>
          <c:yVal>
            <c:numRef>
              <c:f>('HOG L 28x28'!$B$2,'HOG L 28x28'!$B$8:$B$12,'HOG L 28x28'!$B$33)</c:f>
              <c:numCache>
                <c:formatCode>0%</c:formatCode>
                <c:ptCount val="7"/>
                <c:pt idx="0">
                  <c:v>0</c:v>
                </c:pt>
                <c:pt idx="1">
                  <c:v>0.844402985075</c:v>
                </c:pt>
                <c:pt idx="2">
                  <c:v>0.83656716417900001</c:v>
                </c:pt>
                <c:pt idx="3">
                  <c:v>0.80597014925400001</c:v>
                </c:pt>
                <c:pt idx="4">
                  <c:v>0.78805970149299998</c:v>
                </c:pt>
                <c:pt idx="5">
                  <c:v>0.79365671641799995</c:v>
                </c:pt>
                <c:pt idx="6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v>4x4 10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('HOG L 28x28'!$C$2,'HOG L 28x28'!$C$13:$C$17,'HOG L 28x28'!$C$33)</c:f>
              <c:numCache>
                <c:formatCode>0%</c:formatCode>
                <c:ptCount val="7"/>
                <c:pt idx="0">
                  <c:v>0</c:v>
                </c:pt>
                <c:pt idx="1">
                  <c:v>0.104511968181</c:v>
                </c:pt>
                <c:pt idx="2">
                  <c:v>0.11326420954499999</c:v>
                </c:pt>
                <c:pt idx="3">
                  <c:v>0.11628921587799999</c:v>
                </c:pt>
                <c:pt idx="4">
                  <c:v>0.13104919956800001</c:v>
                </c:pt>
                <c:pt idx="5">
                  <c:v>0.15197279672399999</c:v>
                </c:pt>
                <c:pt idx="6">
                  <c:v>1</c:v>
                </c:pt>
              </c:numCache>
            </c:numRef>
          </c:xVal>
          <c:yVal>
            <c:numRef>
              <c:f>('HOG L 28x28'!$B$2,'HOG L 28x28'!$B$13:$B$17,'HOG L 28x28'!$B$33)</c:f>
              <c:numCache>
                <c:formatCode>0%</c:formatCode>
                <c:ptCount val="7"/>
                <c:pt idx="0">
                  <c:v>0</c:v>
                </c:pt>
                <c:pt idx="1">
                  <c:v>0.87723880597000004</c:v>
                </c:pt>
                <c:pt idx="2">
                  <c:v>0.87276119402999996</c:v>
                </c:pt>
                <c:pt idx="3">
                  <c:v>0.84776119403000005</c:v>
                </c:pt>
                <c:pt idx="4">
                  <c:v>0.86604477611899999</c:v>
                </c:pt>
                <c:pt idx="5">
                  <c:v>0.851119402985</c:v>
                </c:pt>
                <c:pt idx="6">
                  <c:v>1</c:v>
                </c:pt>
              </c:numCache>
            </c:numRef>
          </c:yVal>
          <c:smooth val="0"/>
        </c:ser>
        <c:ser>
          <c:idx val="3"/>
          <c:order val="3"/>
          <c:tx>
            <c:v>4x4 36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('HOG L 28x28'!$C$2,'HOG L 28x28'!$C$18:$C$22,'HOG L 28x28'!$C$33)</c:f>
              <c:numCache>
                <c:formatCode>0%</c:formatCode>
                <c:ptCount val="7"/>
                <c:pt idx="0">
                  <c:v>0</c:v>
                </c:pt>
                <c:pt idx="1">
                  <c:v>0.113157633231</c:v>
                </c:pt>
                <c:pt idx="2">
                  <c:v>0.125142551208</c:v>
                </c:pt>
                <c:pt idx="3">
                  <c:v>0.12895496872199999</c:v>
                </c:pt>
                <c:pt idx="4">
                  <c:v>0.139661957359</c:v>
                </c:pt>
                <c:pt idx="5">
                  <c:v>0.14111117333699999</c:v>
                </c:pt>
                <c:pt idx="6">
                  <c:v>1</c:v>
                </c:pt>
              </c:numCache>
            </c:numRef>
          </c:xVal>
          <c:yVal>
            <c:numRef>
              <c:f>('HOG L 28x28'!$B$2,'HOG L 28x28'!$B$18:$B$22,'HOG L 28x28'!$B$33)</c:f>
              <c:numCache>
                <c:formatCode>0%</c:formatCode>
                <c:ptCount val="7"/>
                <c:pt idx="0">
                  <c:v>0</c:v>
                </c:pt>
                <c:pt idx="1">
                  <c:v>0.86940298507500002</c:v>
                </c:pt>
                <c:pt idx="2">
                  <c:v>0.86902985074600003</c:v>
                </c:pt>
                <c:pt idx="3">
                  <c:v>0.85373134328400002</c:v>
                </c:pt>
                <c:pt idx="4">
                  <c:v>0.85074626865699998</c:v>
                </c:pt>
                <c:pt idx="5">
                  <c:v>0.85970149253700001</c:v>
                </c:pt>
                <c:pt idx="6">
                  <c:v>1</c:v>
                </c:pt>
              </c:numCache>
            </c:numRef>
          </c:yVal>
          <c:smooth val="0"/>
        </c:ser>
        <c:ser>
          <c:idx val="4"/>
          <c:order val="4"/>
          <c:tx>
            <c:v>7x7 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('HOG L 28x28'!$C$2,'HOG L 28x28'!$C$23:$C$27,'HOG L 28x28'!$C$33)</c:f>
              <c:numCache>
                <c:formatCode>0%</c:formatCode>
                <c:ptCount val="7"/>
                <c:pt idx="0">
                  <c:v>0</c:v>
                </c:pt>
                <c:pt idx="1">
                  <c:v>0.117706544149</c:v>
                </c:pt>
                <c:pt idx="2">
                  <c:v>0.14107754738799999</c:v>
                </c:pt>
                <c:pt idx="3">
                  <c:v>0.15061389716500001</c:v>
                </c:pt>
                <c:pt idx="4">
                  <c:v>0.16954292369599999</c:v>
                </c:pt>
                <c:pt idx="5">
                  <c:v>0.17738877397300001</c:v>
                </c:pt>
                <c:pt idx="6">
                  <c:v>1</c:v>
                </c:pt>
              </c:numCache>
            </c:numRef>
          </c:xVal>
          <c:yVal>
            <c:numRef>
              <c:f>('HOG L 28x28'!$B$2,'HOG L 28x28'!$B$23:$B$27,'HOG L 28x28'!$B$33)</c:f>
              <c:numCache>
                <c:formatCode>0%</c:formatCode>
                <c:ptCount val="7"/>
                <c:pt idx="0">
                  <c:v>0</c:v>
                </c:pt>
                <c:pt idx="1">
                  <c:v>0.88731343283599995</c:v>
                </c:pt>
                <c:pt idx="2">
                  <c:v>0.86343283582100006</c:v>
                </c:pt>
                <c:pt idx="3">
                  <c:v>0.843656716418</c:v>
                </c:pt>
                <c:pt idx="4">
                  <c:v>0.81567164179100005</c:v>
                </c:pt>
                <c:pt idx="5">
                  <c:v>0.83544776119399999</c:v>
                </c:pt>
                <c:pt idx="6">
                  <c:v>1</c:v>
                </c:pt>
              </c:numCache>
            </c:numRef>
          </c:yVal>
          <c:smooth val="0"/>
        </c:ser>
        <c:ser>
          <c:idx val="5"/>
          <c:order val="5"/>
          <c:tx>
            <c:v>7x7 36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('HOG L 28x28'!$C$2,'HOG L 28x28'!$C$28:$C$33)</c:f>
              <c:numCache>
                <c:formatCode>0%</c:formatCode>
                <c:ptCount val="7"/>
                <c:pt idx="0">
                  <c:v>0</c:v>
                </c:pt>
                <c:pt idx="1">
                  <c:v>0.10283950007000001</c:v>
                </c:pt>
                <c:pt idx="2">
                  <c:v>0.107909322701</c:v>
                </c:pt>
                <c:pt idx="3">
                  <c:v>0.114752357083</c:v>
                </c:pt>
                <c:pt idx="4">
                  <c:v>0.11978274480700001</c:v>
                </c:pt>
                <c:pt idx="5">
                  <c:v>0.14456734618299999</c:v>
                </c:pt>
                <c:pt idx="6">
                  <c:v>1</c:v>
                </c:pt>
              </c:numCache>
            </c:numRef>
          </c:xVal>
          <c:yVal>
            <c:numRef>
              <c:f>('HOG L 28x28'!$B$2,'HOG L 28x28'!$B$28:$B$33)</c:f>
              <c:numCache>
                <c:formatCode>0%</c:formatCode>
                <c:ptCount val="7"/>
                <c:pt idx="0">
                  <c:v>0</c:v>
                </c:pt>
                <c:pt idx="1">
                  <c:v>0.88507462686600002</c:v>
                </c:pt>
                <c:pt idx="2">
                  <c:v>0.89029850746299999</c:v>
                </c:pt>
                <c:pt idx="3">
                  <c:v>0.85820895522399998</c:v>
                </c:pt>
                <c:pt idx="4">
                  <c:v>0.87462686567199999</c:v>
                </c:pt>
                <c:pt idx="5">
                  <c:v>0.85149253731300001</c:v>
                </c:pt>
                <c:pt idx="6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941856"/>
        <c:axId val="952944576"/>
      </c:scatterChart>
      <c:valAx>
        <c:axId val="952941856"/>
        <c:scaling>
          <c:orientation val="minMax"/>
          <c:max val="0.25"/>
          <c:min val="5.000000000000001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44576"/>
        <c:crosses val="autoZero"/>
        <c:crossBetween val="midCat"/>
        <c:majorUnit val="0.1"/>
        <c:minorUnit val="1.0000000000000002E-2"/>
      </c:valAx>
      <c:valAx>
        <c:axId val="952944576"/>
        <c:scaling>
          <c:orientation val="minMax"/>
          <c:max val="0.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941856"/>
        <c:crosses val="autoZero"/>
        <c:crossBetween val="midCat"/>
        <c:majorUnit val="0.1"/>
        <c:minorUnit val="1.0000000000000002E-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v>Kernel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'HOG K 28x28 '!$C$2:$C$8</c:f>
              <c:numCache>
                <c:formatCode>0%</c:formatCode>
                <c:ptCount val="7"/>
                <c:pt idx="0">
                  <c:v>0</c:v>
                </c:pt>
                <c:pt idx="1">
                  <c:v>9.7664984667999999E-2</c:v>
                </c:pt>
                <c:pt idx="2">
                  <c:v>0.102752379536</c:v>
                </c:pt>
                <c:pt idx="3">
                  <c:v>0.105294375979</c:v>
                </c:pt>
                <c:pt idx="4">
                  <c:v>0.107339732539</c:v>
                </c:pt>
                <c:pt idx="5">
                  <c:v>0.115199108809</c:v>
                </c:pt>
                <c:pt idx="6">
                  <c:v>1</c:v>
                </c:pt>
              </c:numCache>
            </c:numRef>
          </c:xVal>
          <c:yVal>
            <c:numRef>
              <c:f>'HOG K 28x28 '!$B$2:$B$8</c:f>
              <c:numCache>
                <c:formatCode>0%</c:formatCode>
                <c:ptCount val="7"/>
                <c:pt idx="0">
                  <c:v>0</c:v>
                </c:pt>
                <c:pt idx="1">
                  <c:v>0.89216417910400003</c:v>
                </c:pt>
                <c:pt idx="2">
                  <c:v>0.88022388059699996</c:v>
                </c:pt>
                <c:pt idx="3">
                  <c:v>0.89701492537299998</c:v>
                </c:pt>
                <c:pt idx="4">
                  <c:v>0.88619402985100004</c:v>
                </c:pt>
                <c:pt idx="5">
                  <c:v>0.883208955224</c:v>
                </c:pt>
                <c:pt idx="6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8571904"/>
        <c:axId val="858583328"/>
      </c:scatterChart>
      <c:valAx>
        <c:axId val="858571904"/>
        <c:scaling>
          <c:orientation val="minMax"/>
          <c:max val="0.12000000000000001"/>
          <c:min val="9.0000000000000024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83328"/>
        <c:crosses val="autoZero"/>
        <c:crossBetween val="midCat"/>
        <c:majorUnit val="0.1"/>
        <c:minorUnit val="1.0000000000000002E-2"/>
      </c:valAx>
      <c:valAx>
        <c:axId val="858583328"/>
        <c:scaling>
          <c:orientation val="minMax"/>
          <c:max val="0.9"/>
          <c:min val="0.87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71904"/>
        <c:crosses val="autoZero"/>
        <c:crossBetween val="midCat"/>
        <c:majorUnit val="0.1"/>
        <c:min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6653E-731F-4A19-9462-5D2A1B99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11456</TotalTime>
  <Pages>13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Bareket</dc:creator>
  <cp:keywords/>
  <dc:description/>
  <cp:lastModifiedBy>Nadav Bareket</cp:lastModifiedBy>
  <cp:revision>3</cp:revision>
  <dcterms:created xsi:type="dcterms:W3CDTF">2016-01-03T18:34:00Z</dcterms:created>
  <dcterms:modified xsi:type="dcterms:W3CDTF">2016-01-16T17:31:00Z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